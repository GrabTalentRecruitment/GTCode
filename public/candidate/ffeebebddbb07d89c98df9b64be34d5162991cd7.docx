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B89" w:rsidRDefault="007C0982">
      <w:pPr>
        <w:pStyle w:val="Title"/>
        <w:rPr>
          <w:sz w:val="28"/>
          <w:szCs w:val="28"/>
        </w:rPr>
      </w:pPr>
      <w:proofErr w:type="spellStart"/>
      <w:r>
        <w:rPr>
          <w:sz w:val="28"/>
          <w:szCs w:val="28"/>
        </w:rPr>
        <w:t>Amaladhas</w:t>
      </w:r>
      <w:proofErr w:type="spellEnd"/>
    </w:p>
    <w:p w:rsidR="00707B89" w:rsidRDefault="00707B89">
      <w:pPr>
        <w:pStyle w:val="Title"/>
        <w:rPr>
          <w:sz w:val="28"/>
          <w:szCs w:val="28"/>
        </w:rPr>
      </w:pPr>
    </w:p>
    <w:p w:rsidR="00707B89" w:rsidRDefault="00A57C83">
      <w:pPr>
        <w:spacing w:line="360" w:lineRule="auto"/>
        <w:jc w:val="center"/>
        <w:rPr>
          <w:rFonts w:cs="Arial"/>
          <w:bCs/>
          <w:iCs/>
          <w:sz w:val="18"/>
          <w:szCs w:val="18"/>
        </w:rPr>
      </w:pPr>
      <w:r>
        <w:rPr>
          <w:rFonts w:cs="Arial"/>
        </w:rPr>
        <w:t>sunil.madana.kumar+86</w:t>
      </w:r>
      <w:bookmarkStart w:id="0" w:name="_GoBack"/>
      <w:bookmarkEnd w:id="0"/>
      <w:r>
        <w:rPr>
          <w:rFonts w:cs="Arial"/>
        </w:rPr>
        <w:t>@gmail.com</w:t>
      </w:r>
    </w:p>
    <w:p w:rsidR="00707B89" w:rsidRDefault="00707B89">
      <w:pPr>
        <w:spacing w:line="360" w:lineRule="auto"/>
        <w:jc w:val="center"/>
        <w:rPr>
          <w:rFonts w:cs="Arial"/>
          <w:b/>
          <w:bCs/>
          <w:iCs/>
          <w:sz w:val="16"/>
        </w:rPr>
      </w:pPr>
      <w:r>
        <w:rPr>
          <w:sz w:val="18"/>
        </w:rPr>
        <w:sym w:font="Wingdings" w:char="F028"/>
      </w:r>
      <w:r w:rsidR="003B09F8">
        <w:rPr>
          <w:sz w:val="18"/>
        </w:rPr>
        <w:t xml:space="preserve"> </w:t>
      </w:r>
      <w:r w:rsidR="00480549">
        <w:rPr>
          <w:sz w:val="18"/>
        </w:rPr>
        <w:t>+65-</w:t>
      </w:r>
      <w:r w:rsidR="002109E3">
        <w:rPr>
          <w:sz w:val="18"/>
        </w:rPr>
        <w:t>91</w:t>
      </w:r>
      <w:r w:rsidR="00BB51EE">
        <w:rPr>
          <w:sz w:val="18"/>
        </w:rPr>
        <w:t>992263</w:t>
      </w:r>
    </w:p>
    <w:p w:rsidR="00707B89" w:rsidRDefault="004367B9">
      <w:pPr>
        <w:spacing w:line="360" w:lineRule="auto"/>
        <w:jc w:val="center"/>
        <w:rPr>
          <w:rFonts w:cs="Arial"/>
          <w:bCs/>
          <w:iCs/>
          <w:sz w:val="16"/>
        </w:rPr>
      </w:pPr>
      <w:r>
        <w:rPr>
          <w:rFonts w:cs="Arial"/>
          <w:bCs/>
          <w:iCs/>
          <w:sz w:val="16"/>
        </w:rPr>
        <w:t>Tampines</w:t>
      </w:r>
      <w:r w:rsidR="002109E3">
        <w:rPr>
          <w:rFonts w:cs="Arial"/>
          <w:bCs/>
          <w:iCs/>
          <w:sz w:val="16"/>
        </w:rPr>
        <w:t>,</w:t>
      </w:r>
      <w:r w:rsidR="0002406C" w:rsidRPr="0002406C">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2109E3" w:rsidRDefault="002109E3">
      <w:pPr>
        <w:spacing w:line="360" w:lineRule="auto"/>
        <w:jc w:val="center"/>
        <w:rPr>
          <w:rFonts w:cs="Arial"/>
          <w:bCs/>
          <w:iCs/>
          <w:sz w:val="16"/>
        </w:rPr>
      </w:pPr>
      <w:r>
        <w:rPr>
          <w:rFonts w:cs="Arial"/>
          <w:bCs/>
          <w:iCs/>
          <w:sz w:val="16"/>
        </w:rPr>
        <w:t>Singapore</w:t>
      </w:r>
      <w:r w:rsidR="00480FE7">
        <w:rPr>
          <w:rFonts w:cs="Arial"/>
          <w:bCs/>
          <w:iCs/>
          <w:sz w:val="16"/>
        </w:rPr>
        <w:t xml:space="preserve"> </w:t>
      </w:r>
      <w:r w:rsidR="00A33B8C">
        <w:rPr>
          <w:rFonts w:cs="Arial"/>
          <w:bCs/>
          <w:iCs/>
          <w:sz w:val="16"/>
        </w:rPr>
        <w:t>-</w:t>
      </w:r>
      <w:r w:rsidR="004367B9">
        <w:rPr>
          <w:rFonts w:cs="Arial"/>
          <w:bCs/>
          <w:iCs/>
          <w:sz w:val="16"/>
        </w:rPr>
        <w:t>520449</w:t>
      </w:r>
      <w:r>
        <w:rPr>
          <w:rFonts w:cs="Arial"/>
          <w:bCs/>
          <w:iCs/>
          <w:sz w:val="16"/>
        </w:rPr>
        <w:t>.</w:t>
      </w:r>
    </w:p>
    <w:p w:rsidR="00707B89" w:rsidRDefault="00FE2DC1">
      <w:pPr>
        <w:spacing w:line="360" w:lineRule="auto"/>
        <w:jc w:val="center"/>
        <w:rPr>
          <w:rFonts w:cs="Arial"/>
          <w:bCs/>
          <w:iCs/>
          <w:sz w:val="16"/>
        </w:rPr>
      </w:pPr>
      <w:r>
        <w:rPr>
          <w:b/>
          <w:noProof/>
          <w:lang w:val="en-SG" w:eastAsia="en-SG"/>
        </w:rPr>
        <w:lastRenderedPageBreak/>
        <w:t>Personal</w:t>
      </w:r>
      <w:r w:rsidR="00063280" w:rsidRPr="008F3EF7">
        <w:rPr>
          <w:b/>
          <w:noProof/>
          <w:lang w:val="en-SG" w:eastAsia="en-SG"/>
        </w:rPr>
        <w:t xml:space="preserve"> blog:</w:t>
      </w:r>
      <w:r w:rsidR="00063280" w:rsidRPr="00063280">
        <w:t xml:space="preserve"> </w:t>
      </w:r>
      <w:hyperlink r:id="rId7" w:history="1">
        <w:r w:rsidR="00063280" w:rsidRPr="008F3EF7">
          <w:rPr>
            <w:rStyle w:val="Hyperlink"/>
            <w:noProof/>
            <w:lang w:val="en-SG" w:eastAsia="en-SG"/>
          </w:rPr>
          <w:t>http://www.dhassharepointsolutions.blogspot.com/</w:t>
        </w:r>
      </w:hyperlink>
      <w:r w:rsidR="00E97F01" w:rsidRPr="00E75F3C">
        <w:rPr>
          <w:noProof/>
          <w:lang w:val="en-SG" w:eastAsia="en-SG"/>
        </w:rPr>
        <w:drawing>
          <wp:inline distT="0" distB="0" distL="0" distR="0">
            <wp:extent cx="1695450" cy="7620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762000"/>
                    </a:xfrm>
                    <a:prstGeom prst="rect">
                      <a:avLst/>
                    </a:prstGeom>
                    <a:noFill/>
                    <a:ln>
                      <a:noFill/>
                    </a:ln>
                  </pic:spPr>
                </pic:pic>
              </a:graphicData>
            </a:graphic>
          </wp:inline>
        </w:drawing>
      </w:r>
    </w:p>
    <w:p w:rsidR="00707B89" w:rsidRDefault="00707B89">
      <w:pPr>
        <w:spacing w:line="360" w:lineRule="auto"/>
        <w:rPr>
          <w:rFonts w:cs="Arial"/>
          <w:bCs/>
          <w:iCs/>
          <w:sz w:val="16"/>
        </w:rPr>
      </w:pPr>
    </w:p>
    <w:p w:rsidR="00707B89" w:rsidRDefault="00707B89">
      <w:pPr>
        <w:spacing w:line="360" w:lineRule="auto"/>
        <w:rPr>
          <w:rFonts w:cs="Arial"/>
          <w:bCs/>
          <w:iCs/>
          <w:sz w:val="16"/>
        </w:rPr>
        <w:sectPr w:rsidR="00707B89">
          <w:headerReference w:type="default" r:id="rId9"/>
          <w:type w:val="continuous"/>
          <w:pgSz w:w="12240" w:h="15840"/>
          <w:pgMar w:top="864" w:right="1152" w:bottom="864" w:left="1152" w:header="576" w:footer="576" w:gutter="0"/>
          <w:cols w:num="2" w:space="720"/>
        </w:sectPr>
      </w:pPr>
    </w:p>
    <w:p w:rsidR="00707B89" w:rsidRDefault="00707B89">
      <w:pPr>
        <w:jc w:val="center"/>
        <w:rPr>
          <w:rFonts w:cs="Arial"/>
          <w:iCs/>
          <w:sz w:val="8"/>
        </w:rPr>
      </w:pPr>
    </w:p>
    <w:p w:rsidR="00707B89" w:rsidRDefault="00707B89">
      <w:pPr>
        <w:pStyle w:val="Header"/>
        <w:pBdr>
          <w:top w:val="single" w:sz="6" w:space="1" w:color="auto"/>
        </w:pBdr>
        <w:rPr>
          <w:sz w:val="4"/>
        </w:rPr>
      </w:pPr>
    </w:p>
    <w:p w:rsidR="00707B89" w:rsidRDefault="00707B89">
      <w:pPr>
        <w:pStyle w:val="Heading1"/>
      </w:pPr>
      <w:r>
        <w:t>OBJECTIVE</w:t>
      </w:r>
    </w:p>
    <w:p w:rsidR="006D5222" w:rsidRPr="00A37158" w:rsidRDefault="00D141E7" w:rsidP="006D5222">
      <w:r>
        <w:t xml:space="preserve">Seeking an enterprise </w:t>
      </w:r>
      <w:r w:rsidR="00E907EF">
        <w:t>Technical role to drive, design &amp; implement business aligned technology solutions in SharePoint and Microsoft technology stack</w:t>
      </w:r>
      <w:r w:rsidR="006D5222">
        <w:t xml:space="preserve">. </w:t>
      </w:r>
    </w:p>
    <w:p w:rsidR="00707B89" w:rsidRDefault="00707B89"/>
    <w:p w:rsidR="00707B89" w:rsidRDefault="00707B89">
      <w:pPr>
        <w:pStyle w:val="Heading1"/>
      </w:pPr>
      <w:r>
        <w:t>SUMMARY</w:t>
      </w:r>
    </w:p>
    <w:p w:rsidR="00E907EF" w:rsidRDefault="00E907EF" w:rsidP="00E907EF">
      <w:r>
        <w:t xml:space="preserve">A results-oriented over 8 + years’ experience in Microsoft Technologies especially with </w:t>
      </w:r>
      <w:r w:rsidRPr="00D141E7">
        <w:rPr>
          <w:b/>
        </w:rPr>
        <w:t>.NET, SharePoint</w:t>
      </w:r>
      <w:proofErr w:type="gramStart"/>
      <w:r w:rsidR="00D141E7" w:rsidRPr="00D141E7">
        <w:rPr>
          <w:b/>
        </w:rPr>
        <w:t>,K2</w:t>
      </w:r>
      <w:proofErr w:type="gramEnd"/>
      <w:r w:rsidR="00D141E7" w:rsidRPr="00D141E7">
        <w:rPr>
          <w:b/>
        </w:rPr>
        <w:t xml:space="preserve"> Black Pearl</w:t>
      </w:r>
      <w:r w:rsidRPr="00D141E7">
        <w:rPr>
          <w:b/>
        </w:rPr>
        <w:t xml:space="preserve"> and FAST Search.</w:t>
      </w:r>
      <w:r>
        <w:t xml:space="preserve"> Experience in providing management expertise over a wide range of technical environments and industries, specialized in critical customer projects and complex technology deployments. Keen knowledge in underlying technologies, resulted in a more effective management of projects, from planning stages through execution.</w:t>
      </w:r>
    </w:p>
    <w:p w:rsidR="00E907EF" w:rsidRDefault="00E907EF" w:rsidP="00E907EF"/>
    <w:p w:rsidR="00E907EF" w:rsidRDefault="00E907EF" w:rsidP="00E907EF">
      <w:pPr>
        <w:pStyle w:val="Heading1"/>
      </w:pPr>
      <w:r>
        <w:t>C</w:t>
      </w:r>
      <w:r w:rsidR="00CD69A1">
        <w:t>ORE SHAREPOINT STRENGHTS</w:t>
      </w:r>
    </w:p>
    <w:p w:rsidR="00E907EF" w:rsidRPr="00E907EF" w:rsidRDefault="00E907EF" w:rsidP="00E907EF">
      <w:r>
        <w:br/>
        <w:t>• Information Architecture • Governance Model and Planning</w:t>
      </w:r>
      <w:r>
        <w:br/>
        <w:t>• Document Management • Taxonomy</w:t>
      </w:r>
      <w:r>
        <w:br/>
        <w:t>• Work flows • Enterprise Search</w:t>
      </w:r>
      <w:r>
        <w:br/>
        <w:t>• Content Deployment/Migration/Upgrade • Site Planning and Development</w:t>
      </w:r>
      <w:r>
        <w:br/>
        <w:t>• Dashboards, Score cards and KPIs • Branding and Customization.</w:t>
      </w:r>
      <w:r>
        <w:tab/>
      </w:r>
      <w:r>
        <w:tab/>
      </w:r>
    </w:p>
    <w:p w:rsidR="00B77ED3" w:rsidRDefault="00B77ED3" w:rsidP="00E907EF"/>
    <w:p w:rsidR="00707B89" w:rsidRDefault="00707B89">
      <w:pPr>
        <w:pStyle w:val="Heading1"/>
        <w:sectPr w:rsidR="00707B89">
          <w:type w:val="continuous"/>
          <w:pgSz w:w="12240" w:h="15840"/>
          <w:pgMar w:top="864" w:right="1152" w:bottom="864" w:left="1152" w:header="576" w:footer="576" w:gutter="0"/>
          <w:cols w:space="720"/>
        </w:sectPr>
      </w:pPr>
      <w:r>
        <w:t>TECHNICAL PROFICIENCY</w:t>
      </w:r>
      <w:r w:rsidR="00FE2DC1">
        <w:t xml:space="preserve"> </w:t>
      </w:r>
    </w:p>
    <w:p w:rsidR="00B77ED3" w:rsidRPr="00D61A93" w:rsidRDefault="00B77ED3" w:rsidP="00B77ED3">
      <w:pPr>
        <w:pStyle w:val="Heading2"/>
      </w:pPr>
      <w:r>
        <w:lastRenderedPageBreak/>
        <w:t>SharePoint</w:t>
      </w:r>
    </w:p>
    <w:p w:rsidR="00597E18" w:rsidRPr="004C0494" w:rsidRDefault="00597E18" w:rsidP="00597E18">
      <w:pPr>
        <w:numPr>
          <w:ilvl w:val="0"/>
          <w:numId w:val="4"/>
        </w:numPr>
      </w:pPr>
      <w:r w:rsidRPr="004C0494">
        <w:rPr>
          <w:b/>
        </w:rPr>
        <w:t>Microsoft Office SharePoint Server 2007 (MOSS 2007)</w:t>
      </w:r>
      <w:r>
        <w:rPr>
          <w:b/>
        </w:rPr>
        <w:t>/2010</w:t>
      </w:r>
      <w:r w:rsidR="00FE2DC1">
        <w:rPr>
          <w:b/>
        </w:rPr>
        <w:t>/2013</w:t>
      </w:r>
      <w:r w:rsidRPr="004C0494">
        <w:rPr>
          <w:b/>
        </w:rPr>
        <w:t>, Windows SharePoint Services 3.0 (WSS 3.0)</w:t>
      </w:r>
      <w:r>
        <w:rPr>
          <w:b/>
        </w:rPr>
        <w:t>/WSS 4.0,Migration tool DOC AVE Point</w:t>
      </w:r>
    </w:p>
    <w:p w:rsidR="00597E18" w:rsidRPr="00715BA6" w:rsidRDefault="00597E18" w:rsidP="00597E18">
      <w:pPr>
        <w:numPr>
          <w:ilvl w:val="0"/>
          <w:numId w:val="4"/>
        </w:numPr>
      </w:pPr>
      <w:r>
        <w:t xml:space="preserve">Installation, Farm and configuring  WFE’s , Upgrade, Architecture, </w:t>
      </w:r>
      <w:r w:rsidRPr="00715BA6">
        <w:t xml:space="preserve">Site Template </w:t>
      </w:r>
      <w:r>
        <w:t>Customization</w:t>
      </w:r>
      <w:r w:rsidRPr="00715BA6">
        <w:t>,</w:t>
      </w:r>
      <w:r>
        <w:t xml:space="preserve"> Site Definition Customization, Windows </w:t>
      </w:r>
      <w:r w:rsidRPr="00715BA6">
        <w:t>Workflow</w:t>
      </w:r>
      <w:r>
        <w:t xml:space="preserve"> Foundation</w:t>
      </w:r>
      <w:r w:rsidRPr="00715BA6">
        <w:t>, Custom Web Parts, Reports</w:t>
      </w:r>
      <w:r>
        <w:t xml:space="preserve">, BDC - </w:t>
      </w:r>
      <w:r w:rsidRPr="00715BA6">
        <w:t>Business D</w:t>
      </w:r>
      <w:r>
        <w:t>ata Catalog, BCS,SSP,MMS,PPS ,KPI, InfoPath Forms Server, Master Pages, Content Types, Features, Timer Jobs</w:t>
      </w:r>
    </w:p>
    <w:p w:rsidR="00BA2623" w:rsidRDefault="00597E18" w:rsidP="00BA2623">
      <w:pPr>
        <w:numPr>
          <w:ilvl w:val="0"/>
          <w:numId w:val="4"/>
        </w:numPr>
      </w:pPr>
      <w:r>
        <w:t>Microsoft Office 2007, SharePoint Designer 2010, InfoPath</w:t>
      </w:r>
      <w:r w:rsidR="005B522F">
        <w:t xml:space="preserve"> 2010</w:t>
      </w:r>
      <w:r>
        <w:t xml:space="preserve">, </w:t>
      </w:r>
      <w:r w:rsidRPr="00715BA6">
        <w:t xml:space="preserve">Active </w:t>
      </w:r>
      <w:proofErr w:type="gramStart"/>
      <w:r w:rsidRPr="00715BA6">
        <w:t>Directory</w:t>
      </w:r>
      <w:r>
        <w:t xml:space="preserve">  ,LDAP</w:t>
      </w:r>
      <w:proofErr w:type="gramEnd"/>
      <w:r w:rsidR="00FE2DC1">
        <w:t xml:space="preserve"> and PowerShell.</w:t>
      </w:r>
    </w:p>
    <w:p w:rsidR="00CD69A1" w:rsidRDefault="00CD69A1" w:rsidP="00CD69A1">
      <w:pPr>
        <w:ind w:left="720"/>
      </w:pPr>
    </w:p>
    <w:p w:rsidR="00CD69A1" w:rsidRPr="00D61A93" w:rsidRDefault="00FB3A6E" w:rsidP="00CD69A1">
      <w:pPr>
        <w:pStyle w:val="Heading2"/>
      </w:pPr>
      <w:r>
        <w:t>K2 Black Pearl</w:t>
      </w:r>
    </w:p>
    <w:p w:rsidR="00CD69A1" w:rsidRDefault="00CD69A1" w:rsidP="00CD69A1">
      <w:pPr>
        <w:ind w:left="720"/>
      </w:pPr>
    </w:p>
    <w:p w:rsidR="00ED6D43" w:rsidRPr="00A94735" w:rsidRDefault="00ED6D43" w:rsidP="00BA2623">
      <w:pPr>
        <w:numPr>
          <w:ilvl w:val="0"/>
          <w:numId w:val="4"/>
        </w:numPr>
        <w:rPr>
          <w:b/>
        </w:rPr>
      </w:pPr>
      <w:r w:rsidRPr="00A94735">
        <w:rPr>
          <w:b/>
        </w:rPr>
        <w:t>K2-Installation,configuration and deployment  both Server and Client in SharePoint Server 2010</w:t>
      </w:r>
    </w:p>
    <w:p w:rsidR="00B77ED3" w:rsidRDefault="00B77ED3" w:rsidP="00B77ED3"/>
    <w:p w:rsidR="00707B89" w:rsidRDefault="00707B89"/>
    <w:p w:rsidR="00707B89" w:rsidRDefault="00707B89">
      <w:pPr>
        <w:pStyle w:val="Heading2"/>
      </w:pPr>
      <w:r>
        <w:t>Programming</w:t>
      </w:r>
    </w:p>
    <w:p w:rsidR="00707B89" w:rsidRPr="00B94D67" w:rsidRDefault="00707B89" w:rsidP="003A7129">
      <w:pPr>
        <w:numPr>
          <w:ilvl w:val="0"/>
          <w:numId w:val="2"/>
        </w:numPr>
      </w:pPr>
      <w:r w:rsidRPr="00DF21B4">
        <w:rPr>
          <w:b/>
        </w:rPr>
        <w:t>.Net:</w:t>
      </w:r>
      <w:r w:rsidRPr="00DF21B4">
        <w:t xml:space="preserve"> </w:t>
      </w:r>
      <w:r w:rsidRPr="00DF21B4">
        <w:rPr>
          <w:b/>
        </w:rPr>
        <w:t>ASP</w:t>
      </w:r>
      <w:r w:rsidRPr="00DF21B4">
        <w:t xml:space="preserve">, </w:t>
      </w:r>
      <w:r w:rsidRPr="00DF21B4">
        <w:rPr>
          <w:b/>
        </w:rPr>
        <w:t>C#</w:t>
      </w:r>
      <w:r w:rsidRPr="00DF21B4">
        <w:t>, ADO.Net, Web Services,</w:t>
      </w:r>
      <w:r w:rsidR="005F1CDF" w:rsidRPr="00DF21B4">
        <w:t xml:space="preserve"> </w:t>
      </w:r>
      <w:r w:rsidRPr="00DF21B4">
        <w:t xml:space="preserve">Crystal </w:t>
      </w:r>
      <w:proofErr w:type="spellStart"/>
      <w:r w:rsidR="00DF21B4" w:rsidRPr="00DF21B4">
        <w:t>Repo</w:t>
      </w:r>
      <w:r w:rsidR="001875A7">
        <w:t>rts,</w:t>
      </w:r>
      <w:r w:rsidR="001875A7" w:rsidRPr="001875A7">
        <w:rPr>
          <w:b/>
        </w:rPr>
        <w:t>CAML</w:t>
      </w:r>
      <w:proofErr w:type="spellEnd"/>
      <w:r w:rsidR="001875A7">
        <w:t xml:space="preserve"> and </w:t>
      </w:r>
      <w:r w:rsidR="001875A7" w:rsidRPr="001875A7">
        <w:rPr>
          <w:b/>
        </w:rPr>
        <w:t>LINQ</w:t>
      </w:r>
    </w:p>
    <w:p w:rsidR="00B94D67" w:rsidRPr="00DF21B4" w:rsidRDefault="00B94D67" w:rsidP="003A7129">
      <w:pPr>
        <w:numPr>
          <w:ilvl w:val="0"/>
          <w:numId w:val="2"/>
        </w:numPr>
      </w:pPr>
      <w:r>
        <w:rPr>
          <w:b/>
        </w:rPr>
        <w:t>Window server 2003/2008.</w:t>
      </w:r>
    </w:p>
    <w:p w:rsidR="00707B89" w:rsidRDefault="00707B89" w:rsidP="003A7129">
      <w:pPr>
        <w:numPr>
          <w:ilvl w:val="0"/>
          <w:numId w:val="2"/>
        </w:numPr>
      </w:pPr>
      <w:r>
        <w:t xml:space="preserve">Database: </w:t>
      </w:r>
      <w:r>
        <w:rPr>
          <w:b/>
        </w:rPr>
        <w:t>SQL Server 2000/2005</w:t>
      </w:r>
      <w:r w:rsidR="0087120C">
        <w:rPr>
          <w:b/>
        </w:rPr>
        <w:t>/2008</w:t>
      </w:r>
      <w:proofErr w:type="gramStart"/>
      <w:r>
        <w:t>,Access</w:t>
      </w:r>
      <w:proofErr w:type="gramEnd"/>
      <w:r w:rsidR="00326565">
        <w:t>,</w:t>
      </w:r>
      <w:r w:rsidR="00326565" w:rsidRPr="00326565">
        <w:t xml:space="preserve"> </w:t>
      </w:r>
      <w:r w:rsidR="00326565" w:rsidRPr="00326565">
        <w:rPr>
          <w:b/>
        </w:rPr>
        <w:t>SSIS,</w:t>
      </w:r>
      <w:r w:rsidR="00CD5EE6">
        <w:rPr>
          <w:b/>
        </w:rPr>
        <w:t>SSRS,</w:t>
      </w:r>
      <w:r w:rsidR="00326565" w:rsidRPr="00326565">
        <w:rPr>
          <w:b/>
        </w:rPr>
        <w:t xml:space="preserve"> SSAS</w:t>
      </w:r>
      <w:r w:rsidR="00D04049">
        <w:rPr>
          <w:b/>
        </w:rPr>
        <w:t>.</w:t>
      </w:r>
    </w:p>
    <w:p w:rsidR="00707B89" w:rsidRDefault="00707B89" w:rsidP="003A7129">
      <w:pPr>
        <w:numPr>
          <w:ilvl w:val="0"/>
          <w:numId w:val="2"/>
        </w:numPr>
      </w:pPr>
      <w:r>
        <w:t>Object oriented analysis and design, UML</w:t>
      </w:r>
      <w:r w:rsidR="0087120C">
        <w:t xml:space="preserve"> and SDLC</w:t>
      </w:r>
    </w:p>
    <w:p w:rsidR="00707B89" w:rsidRDefault="00707B89"/>
    <w:p w:rsidR="00707B89" w:rsidRDefault="00707B89">
      <w:pPr>
        <w:pStyle w:val="Heading2"/>
      </w:pPr>
      <w:r>
        <w:t>Internet Development</w:t>
      </w:r>
    </w:p>
    <w:p w:rsidR="00707B89" w:rsidRDefault="00707B89" w:rsidP="003A7129">
      <w:pPr>
        <w:numPr>
          <w:ilvl w:val="0"/>
          <w:numId w:val="3"/>
        </w:numPr>
      </w:pPr>
      <w:r>
        <w:rPr>
          <w:b/>
          <w:bCs/>
        </w:rPr>
        <w:t>HTML</w:t>
      </w:r>
      <w:r>
        <w:t xml:space="preserve">, DHTML, CSS, </w:t>
      </w:r>
      <w:r>
        <w:rPr>
          <w:b/>
          <w:bCs/>
        </w:rPr>
        <w:t>XML</w:t>
      </w:r>
      <w:r>
        <w:t xml:space="preserve">, XSL, XSLT, </w:t>
      </w:r>
      <w:r w:rsidR="001875A7">
        <w:rPr>
          <w:b/>
        </w:rPr>
        <w:t>JavaScript</w:t>
      </w:r>
      <w:r w:rsidR="001875A7">
        <w:t>,</w:t>
      </w:r>
      <w:r w:rsidR="001875A7" w:rsidRPr="001875A7">
        <w:rPr>
          <w:b/>
        </w:rPr>
        <w:t xml:space="preserve"> </w:t>
      </w:r>
      <w:r w:rsidR="001875A7">
        <w:rPr>
          <w:b/>
        </w:rPr>
        <w:t>J</w:t>
      </w:r>
      <w:r w:rsidR="001875A7" w:rsidRPr="001875A7">
        <w:rPr>
          <w:b/>
        </w:rPr>
        <w:t>Query</w:t>
      </w:r>
    </w:p>
    <w:p w:rsidR="00707B89" w:rsidRDefault="00707B89" w:rsidP="003A7129">
      <w:pPr>
        <w:numPr>
          <w:ilvl w:val="0"/>
          <w:numId w:val="3"/>
        </w:numPr>
        <w:rPr>
          <w:b/>
        </w:rPr>
      </w:pPr>
      <w:r>
        <w:t>Microsoft IIS</w:t>
      </w:r>
      <w:r>
        <w:rPr>
          <w:b/>
        </w:rPr>
        <w:tab/>
      </w:r>
    </w:p>
    <w:p w:rsidR="00707B89" w:rsidRDefault="00707B89">
      <w:pPr>
        <w:ind w:left="720"/>
        <w:rPr>
          <w:b/>
        </w:rPr>
      </w:pPr>
    </w:p>
    <w:p w:rsidR="00707B89" w:rsidRDefault="00707B89">
      <w:pPr>
        <w:pStyle w:val="Heading2"/>
      </w:pPr>
      <w:r>
        <w:lastRenderedPageBreak/>
        <w:t>Applications</w:t>
      </w:r>
    </w:p>
    <w:p w:rsidR="00707B89" w:rsidRDefault="00707B89" w:rsidP="003A7129">
      <w:pPr>
        <w:numPr>
          <w:ilvl w:val="0"/>
          <w:numId w:val="4"/>
        </w:numPr>
      </w:pPr>
      <w:r>
        <w:rPr>
          <w:b/>
        </w:rPr>
        <w:t>Visual Studio 2005/2008</w:t>
      </w:r>
      <w:r w:rsidR="006F27C2">
        <w:rPr>
          <w:b/>
        </w:rPr>
        <w:t>/2010</w:t>
      </w:r>
      <w:r w:rsidR="005B522F">
        <w:rPr>
          <w:b/>
        </w:rPr>
        <w:t xml:space="preserve"> &amp; TFS</w:t>
      </w:r>
      <w:r w:rsidR="00D41968">
        <w:rPr>
          <w:b/>
        </w:rPr>
        <w:t xml:space="preserve"> 2010.</w:t>
      </w:r>
    </w:p>
    <w:p w:rsidR="00707B89" w:rsidRDefault="00707B89"/>
    <w:p w:rsidR="00707B89" w:rsidRDefault="00707B89">
      <w:pPr>
        <w:pStyle w:val="Heading2"/>
      </w:pPr>
      <w:r>
        <w:t>Platforms</w:t>
      </w:r>
    </w:p>
    <w:p w:rsidR="00707B89" w:rsidRDefault="00707B89" w:rsidP="003A7129">
      <w:pPr>
        <w:pStyle w:val="Footer"/>
        <w:numPr>
          <w:ilvl w:val="0"/>
          <w:numId w:val="2"/>
        </w:numPr>
        <w:tabs>
          <w:tab w:val="clear" w:pos="4320"/>
          <w:tab w:val="clear" w:pos="8640"/>
        </w:tabs>
      </w:pPr>
      <w:r>
        <w:t>Windows 2008/Vista/2003/XP/2000/NT</w:t>
      </w:r>
      <w:r w:rsidR="006F27C2">
        <w:t>/Server 2003/2008</w:t>
      </w:r>
      <w:r w:rsidR="00CD69A1">
        <w:t>/Windows 7/8.</w:t>
      </w:r>
    </w:p>
    <w:p w:rsidR="00307256" w:rsidRDefault="00307256" w:rsidP="00307256">
      <w:pPr>
        <w:pStyle w:val="Footer"/>
        <w:tabs>
          <w:tab w:val="clear" w:pos="4320"/>
          <w:tab w:val="clear" w:pos="8640"/>
        </w:tabs>
      </w:pPr>
    </w:p>
    <w:p w:rsidR="00307256" w:rsidRDefault="00307256" w:rsidP="00307256">
      <w:pPr>
        <w:pStyle w:val="Footer"/>
        <w:tabs>
          <w:tab w:val="clear" w:pos="4320"/>
          <w:tab w:val="clear" w:pos="8640"/>
        </w:tabs>
      </w:pPr>
    </w:p>
    <w:p w:rsidR="00707B89" w:rsidRDefault="00707B89">
      <w:pPr>
        <w:pStyle w:val="Footer"/>
        <w:tabs>
          <w:tab w:val="clear" w:pos="4320"/>
          <w:tab w:val="clear" w:pos="8640"/>
        </w:tabs>
        <w:ind w:left="720"/>
      </w:pPr>
    </w:p>
    <w:p w:rsidR="00707B89" w:rsidRDefault="00707B89">
      <w:pPr>
        <w:rPr>
          <w:b/>
          <w:sz w:val="24"/>
        </w:rPr>
      </w:pPr>
      <w:r>
        <w:rPr>
          <w:b/>
          <w:sz w:val="24"/>
        </w:rPr>
        <w:t>EXPERIENCE SUMMARY</w:t>
      </w:r>
    </w:p>
    <w:p w:rsidR="002B3F10" w:rsidRDefault="002B3F10">
      <w:pPr>
        <w:rPr>
          <w:b/>
          <w:sz w:val="24"/>
        </w:rPr>
      </w:pPr>
      <w:r>
        <w:rPr>
          <w:b/>
          <w:sz w:val="24"/>
        </w:rPr>
        <w:t xml:space="preserve">   </w:t>
      </w:r>
    </w:p>
    <w:p w:rsidR="002B3F10" w:rsidRPr="00307256" w:rsidRDefault="00C14FB5" w:rsidP="002B3F10">
      <w:pPr>
        <w:numPr>
          <w:ilvl w:val="0"/>
          <w:numId w:val="2"/>
        </w:numPr>
        <w:rPr>
          <w:b/>
        </w:rPr>
      </w:pPr>
      <w:r>
        <w:rPr>
          <w:b/>
        </w:rPr>
        <w:t xml:space="preserve">JP Morgan </w:t>
      </w:r>
      <w:proofErr w:type="gramStart"/>
      <w:r w:rsidR="00FE2DC1">
        <w:rPr>
          <w:b/>
        </w:rPr>
        <w:t>Chase</w:t>
      </w:r>
      <w:r w:rsidR="002B3F10">
        <w:rPr>
          <w:b/>
        </w:rPr>
        <w:t xml:space="preserve">  </w:t>
      </w:r>
      <w:r w:rsidR="002B3F10" w:rsidRPr="00307256">
        <w:t>as</w:t>
      </w:r>
      <w:proofErr w:type="gramEnd"/>
      <w:r w:rsidR="002B3F10" w:rsidRPr="00307256">
        <w:t xml:space="preserve"> a</w:t>
      </w:r>
      <w:r w:rsidR="002B3F10">
        <w:rPr>
          <w:b/>
        </w:rPr>
        <w:t xml:space="preserve"> </w:t>
      </w:r>
      <w:r w:rsidR="00805585">
        <w:t xml:space="preserve"> </w:t>
      </w:r>
      <w:r w:rsidR="00FE2DC1">
        <w:t>SharePoint Lead Analyst</w:t>
      </w:r>
      <w:r w:rsidR="002B3F10">
        <w:t xml:space="preserve">  (Singapore)      From </w:t>
      </w:r>
      <w:r w:rsidR="00FE2DC1">
        <w:t>Sep’2013</w:t>
      </w:r>
      <w:r w:rsidR="002B3F10">
        <w:t xml:space="preserve"> </w:t>
      </w:r>
      <w:r w:rsidR="00FE2DC1">
        <w:t>–Till date</w:t>
      </w:r>
      <w:r w:rsidR="002B3F10">
        <w:t>.</w:t>
      </w:r>
    </w:p>
    <w:p w:rsidR="00307256" w:rsidRPr="00FE2DC1" w:rsidRDefault="00307256" w:rsidP="00307256">
      <w:pPr>
        <w:ind w:left="720"/>
        <w:rPr>
          <w:b/>
        </w:rPr>
      </w:pPr>
    </w:p>
    <w:p w:rsidR="00FE2DC1" w:rsidRPr="00FE2DC1" w:rsidRDefault="00FE2DC1" w:rsidP="00FE2DC1">
      <w:pPr>
        <w:numPr>
          <w:ilvl w:val="0"/>
          <w:numId w:val="2"/>
        </w:numPr>
        <w:rPr>
          <w:b/>
        </w:rPr>
      </w:pPr>
      <w:r w:rsidRPr="002B3F10">
        <w:rPr>
          <w:b/>
        </w:rPr>
        <w:t xml:space="preserve">Keppel </w:t>
      </w:r>
      <w:proofErr w:type="gramStart"/>
      <w:r w:rsidRPr="002B3F10">
        <w:rPr>
          <w:b/>
        </w:rPr>
        <w:t>Shipyard</w:t>
      </w:r>
      <w:r>
        <w:rPr>
          <w:b/>
        </w:rPr>
        <w:t xml:space="preserve">  </w:t>
      </w:r>
      <w:r w:rsidRPr="00307256">
        <w:t>as</w:t>
      </w:r>
      <w:proofErr w:type="gramEnd"/>
      <w:r w:rsidRPr="00307256">
        <w:t xml:space="preserve"> a</w:t>
      </w:r>
      <w:r>
        <w:rPr>
          <w:b/>
        </w:rPr>
        <w:t xml:space="preserve"> </w:t>
      </w:r>
      <w:r>
        <w:t xml:space="preserve"> SharePoint System Analyst   (Singapore)      From April’12 –September 2013.</w:t>
      </w:r>
    </w:p>
    <w:p w:rsidR="00707B89" w:rsidRDefault="00707B89">
      <w:pPr>
        <w:pStyle w:val="Footer"/>
        <w:tabs>
          <w:tab w:val="clear" w:pos="4320"/>
          <w:tab w:val="clear" w:pos="8640"/>
        </w:tabs>
      </w:pPr>
    </w:p>
    <w:p w:rsidR="003020C0" w:rsidRDefault="001875A7" w:rsidP="003A7129">
      <w:pPr>
        <w:pStyle w:val="Footer"/>
        <w:numPr>
          <w:ilvl w:val="0"/>
          <w:numId w:val="2"/>
        </w:numPr>
        <w:tabs>
          <w:tab w:val="clear" w:pos="4320"/>
          <w:tab w:val="clear" w:pos="8640"/>
        </w:tabs>
      </w:pPr>
      <w:r w:rsidRPr="001875A7">
        <w:rPr>
          <w:rStyle w:val="apple-style-span"/>
          <w:rFonts w:cs="Arial"/>
          <w:b/>
          <w:bCs/>
          <w:lang w:val="en-SG"/>
        </w:rPr>
        <w:t>NIIT Technologies</w:t>
      </w:r>
      <w:r w:rsidR="006F27C2" w:rsidRPr="001875A7">
        <w:rPr>
          <w:rStyle w:val="apple-style-span"/>
          <w:rFonts w:cs="Arial"/>
          <w:b/>
          <w:bCs/>
          <w:lang w:val="en-SG"/>
        </w:rPr>
        <w:t xml:space="preserve"> PTE LTD</w:t>
      </w:r>
      <w:r w:rsidR="006F27C2">
        <w:rPr>
          <w:rStyle w:val="apple-style-span"/>
          <w:rFonts w:ascii="Consolas" w:hAnsi="Consolas" w:cs="Arial"/>
          <w:b/>
          <w:bCs/>
          <w:color w:val="1F497D"/>
          <w:lang w:val="en-SG"/>
        </w:rPr>
        <w:t xml:space="preserve"> </w:t>
      </w:r>
      <w:r w:rsidR="00307256">
        <w:t>as a</w:t>
      </w:r>
      <w:r w:rsidR="003020C0">
        <w:t xml:space="preserve"> </w:t>
      </w:r>
      <w:r w:rsidR="00506EBE">
        <w:rPr>
          <w:szCs w:val="18"/>
        </w:rPr>
        <w:t>Senior SharePoint Developer</w:t>
      </w:r>
      <w:r w:rsidR="00506EBE">
        <w:t xml:space="preserve"> </w:t>
      </w:r>
      <w:r w:rsidR="00F737F6">
        <w:t>(Singapore</w:t>
      </w:r>
      <w:r w:rsidR="003020C0">
        <w:t xml:space="preserve">)      From </w:t>
      </w:r>
      <w:r w:rsidR="00FB2168">
        <w:t>April’11</w:t>
      </w:r>
      <w:r w:rsidR="002B3F10">
        <w:t>-April’12.</w:t>
      </w:r>
      <w:r w:rsidR="003020C0">
        <w:t xml:space="preserve"> </w:t>
      </w:r>
    </w:p>
    <w:p w:rsidR="00FB2168" w:rsidRDefault="00FB2168" w:rsidP="00FB2168">
      <w:pPr>
        <w:pStyle w:val="ListParagraph"/>
      </w:pPr>
    </w:p>
    <w:p w:rsidR="00FB2168" w:rsidRDefault="00307256" w:rsidP="003A7129">
      <w:pPr>
        <w:pStyle w:val="Footer"/>
        <w:numPr>
          <w:ilvl w:val="0"/>
          <w:numId w:val="2"/>
        </w:numPr>
        <w:tabs>
          <w:tab w:val="clear" w:pos="4320"/>
          <w:tab w:val="clear" w:pos="8640"/>
        </w:tabs>
      </w:pPr>
      <w:r>
        <w:rPr>
          <w:b/>
        </w:rPr>
        <w:t>International SQL Star PTE</w:t>
      </w:r>
      <w:r w:rsidR="00FB2168" w:rsidRPr="00FB2168">
        <w:rPr>
          <w:b/>
        </w:rPr>
        <w:t xml:space="preserve"> L</w:t>
      </w:r>
      <w:r>
        <w:rPr>
          <w:b/>
        </w:rPr>
        <w:t>TD</w:t>
      </w:r>
      <w:r w:rsidR="00FB2168">
        <w:t xml:space="preserve"> As </w:t>
      </w:r>
      <w:r w:rsidR="00506EBE">
        <w:t>SharePoint</w:t>
      </w:r>
      <w:r w:rsidR="00FB2168">
        <w:t xml:space="preserve"> Consultant(Singapore) From Dec’10-April’11</w:t>
      </w:r>
    </w:p>
    <w:p w:rsidR="003020C0" w:rsidRDefault="003020C0">
      <w:pPr>
        <w:pStyle w:val="Footer"/>
        <w:tabs>
          <w:tab w:val="clear" w:pos="4320"/>
          <w:tab w:val="clear" w:pos="8640"/>
        </w:tabs>
      </w:pPr>
    </w:p>
    <w:p w:rsidR="00707B89" w:rsidRDefault="00707B89" w:rsidP="003A7129">
      <w:pPr>
        <w:numPr>
          <w:ilvl w:val="0"/>
          <w:numId w:val="2"/>
        </w:numPr>
      </w:pPr>
      <w:r>
        <w:rPr>
          <w:b/>
          <w:bCs/>
        </w:rPr>
        <w:t>Data Alcott Systems</w:t>
      </w:r>
      <w:r w:rsidR="00C72170">
        <w:rPr>
          <w:b/>
          <w:bCs/>
        </w:rPr>
        <w:t xml:space="preserve">. </w:t>
      </w:r>
      <w:proofErr w:type="gramStart"/>
      <w:r w:rsidR="00307256">
        <w:rPr>
          <w:bCs/>
        </w:rPr>
        <w:t>as</w:t>
      </w:r>
      <w:proofErr w:type="gramEnd"/>
      <w:r w:rsidR="00307256">
        <w:rPr>
          <w:bCs/>
        </w:rPr>
        <w:t xml:space="preserve"> a </w:t>
      </w:r>
      <w:r w:rsidR="00BC0B54">
        <w:t xml:space="preserve"> Softwar</w:t>
      </w:r>
      <w:r w:rsidR="001853C9">
        <w:t xml:space="preserve">e Developer (Chennai). </w:t>
      </w:r>
      <w:r w:rsidR="009C3B64">
        <w:t>From</w:t>
      </w:r>
      <w:r w:rsidR="001853C9">
        <w:t xml:space="preserve"> Apr ’08</w:t>
      </w:r>
      <w:r w:rsidR="00BC0B54">
        <w:t>-</w:t>
      </w:r>
      <w:r w:rsidR="001C4344">
        <w:t xml:space="preserve"> </w:t>
      </w:r>
      <w:r w:rsidR="003020C0">
        <w:t xml:space="preserve"> </w:t>
      </w:r>
      <w:r w:rsidR="001C4344">
        <w:t xml:space="preserve"> July 2010.</w:t>
      </w:r>
    </w:p>
    <w:p w:rsidR="00707B89" w:rsidRDefault="00707B89"/>
    <w:p w:rsidR="00707B89" w:rsidRDefault="00707B89" w:rsidP="003A7129">
      <w:pPr>
        <w:numPr>
          <w:ilvl w:val="0"/>
          <w:numId w:val="2"/>
        </w:numPr>
      </w:pPr>
      <w:r>
        <w:rPr>
          <w:b/>
        </w:rPr>
        <w:t>Nano Software Solution</w:t>
      </w:r>
      <w:r>
        <w:t>.</w:t>
      </w:r>
      <w:r w:rsidR="00BC0B54">
        <w:t xml:space="preserve"> </w:t>
      </w:r>
      <w:r w:rsidR="00307256">
        <w:t>as a</w:t>
      </w:r>
      <w:r w:rsidR="003020C0">
        <w:t xml:space="preserve"> </w:t>
      </w:r>
      <w:r w:rsidR="001853C9">
        <w:t xml:space="preserve"> Programmer  (Chennai)   From Sep’06 to Apr’08</w:t>
      </w:r>
    </w:p>
    <w:p w:rsidR="00FB43C5" w:rsidRDefault="00FB43C5" w:rsidP="00FB43C5">
      <w:pPr>
        <w:pStyle w:val="ListParagraph"/>
      </w:pPr>
    </w:p>
    <w:p w:rsidR="00FB43C5" w:rsidRDefault="00FB43C5" w:rsidP="003A7129">
      <w:pPr>
        <w:numPr>
          <w:ilvl w:val="0"/>
          <w:numId w:val="2"/>
        </w:numPr>
      </w:pPr>
      <w:r w:rsidRPr="00C72170">
        <w:rPr>
          <w:b/>
        </w:rPr>
        <w:t xml:space="preserve">Macro </w:t>
      </w:r>
      <w:proofErr w:type="spellStart"/>
      <w:r w:rsidRPr="00C72170">
        <w:rPr>
          <w:b/>
        </w:rPr>
        <w:t>Infotek</w:t>
      </w:r>
      <w:proofErr w:type="spellEnd"/>
      <w:r>
        <w:t xml:space="preserve"> </w:t>
      </w:r>
      <w:r w:rsidR="00307256">
        <w:t>as a</w:t>
      </w:r>
      <w:r>
        <w:t xml:space="preserve"> </w:t>
      </w:r>
      <w:r w:rsidR="003020C0">
        <w:t xml:space="preserve"> Trainee Programmer </w:t>
      </w:r>
      <w:r w:rsidR="00320A8B">
        <w:t xml:space="preserve"> (Chennai) From Jun ’05 to Aug ‘06</w:t>
      </w:r>
    </w:p>
    <w:p w:rsidR="00707B89" w:rsidRDefault="00707B89">
      <w:pPr>
        <w:rPr>
          <w:szCs w:val="12"/>
        </w:rPr>
      </w:pPr>
    </w:p>
    <w:p w:rsidR="005E29ED" w:rsidRPr="005E29ED" w:rsidRDefault="005E29ED" w:rsidP="005E29ED">
      <w:pPr>
        <w:tabs>
          <w:tab w:val="left" w:pos="1818"/>
          <w:tab w:val="left" w:pos="9468"/>
        </w:tabs>
        <w:jc w:val="both"/>
        <w:rPr>
          <w:rFonts w:cs="Arial"/>
          <w:b/>
          <w:sz w:val="24"/>
          <w:szCs w:val="24"/>
          <w:u w:val="single"/>
        </w:rPr>
      </w:pPr>
      <w:r w:rsidRPr="005E29ED">
        <w:rPr>
          <w:rFonts w:cs="Arial"/>
          <w:b/>
          <w:sz w:val="24"/>
          <w:szCs w:val="24"/>
          <w:u w:val="single"/>
        </w:rPr>
        <w:t xml:space="preserve">Certifications: </w:t>
      </w:r>
    </w:p>
    <w:p w:rsidR="005E29ED" w:rsidRDefault="005E29ED" w:rsidP="005E29ED">
      <w:pPr>
        <w:tabs>
          <w:tab w:val="left" w:pos="1818"/>
          <w:tab w:val="left" w:pos="9468"/>
        </w:tabs>
        <w:jc w:val="both"/>
        <w:rPr>
          <w:rFonts w:cs="Arial"/>
          <w:b/>
          <w:u w:val="single"/>
        </w:rPr>
      </w:pPr>
    </w:p>
    <w:p w:rsidR="005E29ED" w:rsidRDefault="005E29ED" w:rsidP="005E29ED">
      <w:pPr>
        <w:tabs>
          <w:tab w:val="left" w:pos="1818"/>
          <w:tab w:val="left" w:pos="9468"/>
        </w:tabs>
        <w:jc w:val="both"/>
        <w:rPr>
          <w:rFonts w:cs="Arial"/>
          <w:b/>
        </w:rPr>
      </w:pPr>
      <w:r w:rsidRPr="00363799">
        <w:rPr>
          <w:rFonts w:cs="Arial"/>
          <w:b/>
        </w:rPr>
        <w:t>70-</w:t>
      </w:r>
      <w:proofErr w:type="gramStart"/>
      <w:r w:rsidRPr="00363799">
        <w:rPr>
          <w:rFonts w:cs="Arial"/>
          <w:b/>
        </w:rPr>
        <w:t>573 :</w:t>
      </w:r>
      <w:proofErr w:type="gramEnd"/>
      <w:r w:rsidRPr="00363799">
        <w:rPr>
          <w:rFonts w:cs="Arial"/>
          <w:b/>
        </w:rPr>
        <w:t xml:space="preserve"> MCTS- Microsoft SharePoint Application Development 2010</w:t>
      </w:r>
      <w:r w:rsidR="00363799" w:rsidRPr="00363799">
        <w:rPr>
          <w:rFonts w:cs="Arial"/>
          <w:b/>
        </w:rPr>
        <w:t>.</w:t>
      </w:r>
    </w:p>
    <w:p w:rsidR="00363799" w:rsidRPr="00363799" w:rsidRDefault="00363799" w:rsidP="005E29ED">
      <w:pPr>
        <w:tabs>
          <w:tab w:val="left" w:pos="1818"/>
          <w:tab w:val="left" w:pos="9468"/>
        </w:tabs>
        <w:jc w:val="both"/>
        <w:rPr>
          <w:rFonts w:cs="Arial"/>
          <w:b/>
        </w:rPr>
      </w:pPr>
    </w:p>
    <w:p w:rsidR="00363799" w:rsidRDefault="00363799" w:rsidP="005E29ED">
      <w:pPr>
        <w:tabs>
          <w:tab w:val="left" w:pos="1818"/>
          <w:tab w:val="left" w:pos="9468"/>
        </w:tabs>
        <w:jc w:val="both"/>
        <w:rPr>
          <w:rFonts w:cs="Arial"/>
          <w:b/>
        </w:rPr>
      </w:pPr>
      <w:r w:rsidRPr="00363799">
        <w:rPr>
          <w:rFonts w:cs="Arial"/>
          <w:b/>
        </w:rPr>
        <w:t>70-</w:t>
      </w:r>
      <w:proofErr w:type="gramStart"/>
      <w:r w:rsidRPr="00363799">
        <w:rPr>
          <w:rFonts w:cs="Arial"/>
          <w:b/>
        </w:rPr>
        <w:t>668 :MCTS</w:t>
      </w:r>
      <w:proofErr w:type="gramEnd"/>
      <w:r w:rsidRPr="00363799">
        <w:rPr>
          <w:rFonts w:cs="Arial"/>
          <w:b/>
        </w:rPr>
        <w:t>-  Microsoft SharePoint Administrator,2010.</w:t>
      </w:r>
    </w:p>
    <w:p w:rsidR="00FE2DC1" w:rsidRDefault="00FE2DC1" w:rsidP="005E29ED">
      <w:pPr>
        <w:tabs>
          <w:tab w:val="left" w:pos="1818"/>
          <w:tab w:val="left" w:pos="9468"/>
        </w:tabs>
        <w:jc w:val="both"/>
        <w:rPr>
          <w:rFonts w:cs="Arial"/>
          <w:b/>
        </w:rPr>
      </w:pPr>
    </w:p>
    <w:p w:rsidR="00FE2DC1" w:rsidRDefault="00FE2DC1" w:rsidP="005E29ED">
      <w:pPr>
        <w:tabs>
          <w:tab w:val="left" w:pos="1818"/>
          <w:tab w:val="left" w:pos="9468"/>
        </w:tabs>
        <w:jc w:val="both"/>
        <w:rPr>
          <w:rFonts w:cs="Arial"/>
          <w:b/>
        </w:rPr>
      </w:pPr>
      <w:r>
        <w:rPr>
          <w:rFonts w:cs="Arial"/>
          <w:b/>
        </w:rPr>
        <w:t>70-</w:t>
      </w:r>
      <w:proofErr w:type="gramStart"/>
      <w:r>
        <w:rPr>
          <w:rFonts w:cs="Arial"/>
          <w:b/>
        </w:rPr>
        <w:t>667 :MCTS</w:t>
      </w:r>
      <w:proofErr w:type="gramEnd"/>
      <w:r>
        <w:rPr>
          <w:rFonts w:cs="Arial"/>
          <w:b/>
        </w:rPr>
        <w:t>-</w:t>
      </w:r>
      <w:r w:rsidR="00307256" w:rsidRPr="00307256">
        <w:t xml:space="preserve"> </w:t>
      </w:r>
      <w:r w:rsidR="00307256" w:rsidRPr="00307256">
        <w:rPr>
          <w:b/>
        </w:rPr>
        <w:t>Microsoft Office SharePoint 2010, Configuring</w:t>
      </w:r>
      <w:r w:rsidR="00307256">
        <w:t>.</w:t>
      </w:r>
    </w:p>
    <w:p w:rsidR="00363799" w:rsidRDefault="00363799" w:rsidP="005E29ED">
      <w:pPr>
        <w:tabs>
          <w:tab w:val="left" w:pos="1818"/>
          <w:tab w:val="left" w:pos="9468"/>
        </w:tabs>
        <w:jc w:val="both"/>
        <w:rPr>
          <w:rFonts w:cs="Arial"/>
          <w:b/>
        </w:rPr>
      </w:pPr>
    </w:p>
    <w:p w:rsidR="00FB3A6E" w:rsidRPr="00363799" w:rsidRDefault="00FB3A6E" w:rsidP="005E29ED">
      <w:pPr>
        <w:tabs>
          <w:tab w:val="left" w:pos="1818"/>
          <w:tab w:val="left" w:pos="9468"/>
        </w:tabs>
        <w:jc w:val="both"/>
        <w:rPr>
          <w:rFonts w:cs="Arial"/>
          <w:b/>
        </w:rPr>
      </w:pPr>
    </w:p>
    <w:p w:rsidR="00707B89" w:rsidRDefault="00707B89">
      <w:pPr>
        <w:pStyle w:val="HTMLPreformatted"/>
        <w:ind w:left="360"/>
        <w:jc w:val="both"/>
        <w:rPr>
          <w:rFonts w:ascii="Book Antiqua" w:hAnsi="Book Antiqua"/>
          <w:spacing w:val="19"/>
          <w:sz w:val="18"/>
        </w:rPr>
      </w:pPr>
    </w:p>
    <w:p w:rsidR="00707B89" w:rsidRDefault="00707B89">
      <w:pPr>
        <w:pStyle w:val="HTMLPreformatted"/>
        <w:ind w:left="360"/>
        <w:jc w:val="both"/>
        <w:rPr>
          <w:rFonts w:ascii="Book Antiqua" w:hAnsi="Book Antiqua"/>
          <w:spacing w:val="19"/>
          <w:sz w:val="18"/>
        </w:rPr>
      </w:pPr>
    </w:p>
    <w:p w:rsidR="00707B89" w:rsidRDefault="00707B89">
      <w:pPr>
        <w:rPr>
          <w:b/>
          <w:sz w:val="24"/>
        </w:rPr>
      </w:pPr>
      <w:r>
        <w:rPr>
          <w:b/>
          <w:sz w:val="24"/>
        </w:rPr>
        <w:t>EDUCATIONAL QUALIFICATION</w:t>
      </w:r>
    </w:p>
    <w:p w:rsidR="00707B89" w:rsidRDefault="00707B89">
      <w:pPr>
        <w:rPr>
          <w:b/>
          <w:i/>
        </w:rPr>
      </w:pPr>
    </w:p>
    <w:tbl>
      <w:tblPr>
        <w:tblW w:w="8930" w:type="dxa"/>
        <w:tblInd w:w="25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000" w:firstRow="0" w:lastRow="0" w:firstColumn="0" w:lastColumn="0" w:noHBand="0" w:noVBand="0"/>
      </w:tblPr>
      <w:tblGrid>
        <w:gridCol w:w="1985"/>
        <w:gridCol w:w="1701"/>
        <w:gridCol w:w="2522"/>
        <w:gridCol w:w="1021"/>
        <w:gridCol w:w="1701"/>
      </w:tblGrid>
      <w:tr w:rsidR="00707B89">
        <w:trPr>
          <w:cantSplit/>
          <w:trHeight w:val="97"/>
        </w:trPr>
        <w:tc>
          <w:tcPr>
            <w:tcW w:w="1985" w:type="dxa"/>
            <w:shd w:val="clear" w:color="auto" w:fill="F3F3F3"/>
            <w:vAlign w:val="center"/>
          </w:tcPr>
          <w:p w:rsidR="00707B89" w:rsidRDefault="00707B89">
            <w:r>
              <w:t xml:space="preserve">Name of the Course </w:t>
            </w:r>
          </w:p>
        </w:tc>
        <w:tc>
          <w:tcPr>
            <w:tcW w:w="1701" w:type="dxa"/>
            <w:shd w:val="clear" w:color="auto" w:fill="F3F3F3"/>
            <w:vAlign w:val="center"/>
          </w:tcPr>
          <w:p w:rsidR="00707B89" w:rsidRDefault="00707B89">
            <w:r>
              <w:t>University/Board</w:t>
            </w:r>
          </w:p>
        </w:tc>
        <w:tc>
          <w:tcPr>
            <w:tcW w:w="2522" w:type="dxa"/>
            <w:shd w:val="clear" w:color="auto" w:fill="F3F3F3"/>
            <w:vAlign w:val="center"/>
          </w:tcPr>
          <w:p w:rsidR="00707B89" w:rsidRDefault="00707B89">
            <w:r>
              <w:t xml:space="preserve">Name of the Institute </w:t>
            </w:r>
          </w:p>
        </w:tc>
        <w:tc>
          <w:tcPr>
            <w:tcW w:w="1021" w:type="dxa"/>
            <w:shd w:val="clear" w:color="auto" w:fill="F3F3F3"/>
            <w:vAlign w:val="center"/>
          </w:tcPr>
          <w:p w:rsidR="00707B89" w:rsidRDefault="00707B89">
            <w:r>
              <w:t>Year of Passing</w:t>
            </w:r>
          </w:p>
        </w:tc>
        <w:tc>
          <w:tcPr>
            <w:tcW w:w="1701" w:type="dxa"/>
            <w:shd w:val="clear" w:color="auto" w:fill="F3F3F3"/>
            <w:vAlign w:val="center"/>
          </w:tcPr>
          <w:p w:rsidR="00707B89" w:rsidRDefault="00707B89">
            <w:r>
              <w:t xml:space="preserve">% Marks </w:t>
            </w:r>
          </w:p>
        </w:tc>
      </w:tr>
      <w:tr w:rsidR="00707B89">
        <w:trPr>
          <w:cantSplit/>
          <w:trHeight w:val="94"/>
        </w:trPr>
        <w:tc>
          <w:tcPr>
            <w:tcW w:w="1985" w:type="dxa"/>
            <w:shd w:val="clear" w:color="auto" w:fill="F3F3F3"/>
            <w:vAlign w:val="center"/>
          </w:tcPr>
          <w:p w:rsidR="00707B89" w:rsidRDefault="00707B89">
            <w:proofErr w:type="spellStart"/>
            <w:r>
              <w:t>B.Tech</w:t>
            </w:r>
            <w:proofErr w:type="spellEnd"/>
            <w:r>
              <w:t>. (IT)</w:t>
            </w:r>
          </w:p>
        </w:tc>
        <w:tc>
          <w:tcPr>
            <w:tcW w:w="1701" w:type="dxa"/>
            <w:vAlign w:val="center"/>
          </w:tcPr>
          <w:p w:rsidR="00707B89" w:rsidRDefault="00707B89">
            <w:r>
              <w:t>Anna University</w:t>
            </w:r>
          </w:p>
        </w:tc>
        <w:tc>
          <w:tcPr>
            <w:tcW w:w="2522" w:type="dxa"/>
            <w:vAlign w:val="center"/>
          </w:tcPr>
          <w:p w:rsidR="00707B89" w:rsidRDefault="00707B89">
            <w:r>
              <w:t xml:space="preserve">B.S.A Crescent </w:t>
            </w:r>
            <w:proofErr w:type="spellStart"/>
            <w:r>
              <w:t>Engg</w:t>
            </w:r>
            <w:proofErr w:type="spellEnd"/>
          </w:p>
        </w:tc>
        <w:tc>
          <w:tcPr>
            <w:tcW w:w="1021" w:type="dxa"/>
            <w:vAlign w:val="center"/>
          </w:tcPr>
          <w:p w:rsidR="00707B89" w:rsidRDefault="00707B89">
            <w:r>
              <w:t>2005</w:t>
            </w:r>
          </w:p>
        </w:tc>
        <w:tc>
          <w:tcPr>
            <w:tcW w:w="1701" w:type="dxa"/>
            <w:vAlign w:val="center"/>
          </w:tcPr>
          <w:p w:rsidR="00707B89" w:rsidRDefault="00707B89">
            <w:r>
              <w:t>68</w:t>
            </w:r>
          </w:p>
        </w:tc>
      </w:tr>
      <w:tr w:rsidR="00707B89">
        <w:trPr>
          <w:cantSplit/>
          <w:trHeight w:val="94"/>
        </w:trPr>
        <w:tc>
          <w:tcPr>
            <w:tcW w:w="1985" w:type="dxa"/>
            <w:shd w:val="clear" w:color="auto" w:fill="F3F3F3"/>
            <w:vAlign w:val="center"/>
          </w:tcPr>
          <w:p w:rsidR="00707B89" w:rsidRDefault="00707B89">
            <w:r>
              <w:t>HSC</w:t>
            </w:r>
          </w:p>
        </w:tc>
        <w:tc>
          <w:tcPr>
            <w:tcW w:w="1701" w:type="dxa"/>
            <w:vAlign w:val="center"/>
          </w:tcPr>
          <w:p w:rsidR="00707B89" w:rsidRDefault="00707B89">
            <w:r>
              <w:t>State Board</w:t>
            </w:r>
          </w:p>
        </w:tc>
        <w:tc>
          <w:tcPr>
            <w:tcW w:w="2522" w:type="dxa"/>
            <w:vAlign w:val="center"/>
          </w:tcPr>
          <w:p w:rsidR="00707B89" w:rsidRDefault="00707B89">
            <w:proofErr w:type="spellStart"/>
            <w:r>
              <w:t>St,Marys</w:t>
            </w:r>
            <w:proofErr w:type="spellEnd"/>
            <w:r>
              <w:t xml:space="preserve"> HSS</w:t>
            </w:r>
          </w:p>
        </w:tc>
        <w:tc>
          <w:tcPr>
            <w:tcW w:w="1021" w:type="dxa"/>
            <w:vAlign w:val="center"/>
          </w:tcPr>
          <w:p w:rsidR="00707B89" w:rsidRDefault="00707B89">
            <w:r>
              <w:t>2000</w:t>
            </w:r>
          </w:p>
        </w:tc>
        <w:tc>
          <w:tcPr>
            <w:tcW w:w="1701" w:type="dxa"/>
            <w:vAlign w:val="center"/>
          </w:tcPr>
          <w:p w:rsidR="00707B89" w:rsidRDefault="00707B89">
            <w:r>
              <w:t>82</w:t>
            </w:r>
          </w:p>
        </w:tc>
      </w:tr>
      <w:tr w:rsidR="00707B89">
        <w:trPr>
          <w:cantSplit/>
          <w:trHeight w:val="94"/>
        </w:trPr>
        <w:tc>
          <w:tcPr>
            <w:tcW w:w="1985" w:type="dxa"/>
            <w:shd w:val="clear" w:color="auto" w:fill="F3F3F3"/>
            <w:vAlign w:val="center"/>
          </w:tcPr>
          <w:p w:rsidR="00707B89" w:rsidRDefault="00707B89">
            <w:pPr>
              <w:rPr>
                <w:rFonts w:cs="Arial"/>
              </w:rPr>
            </w:pPr>
            <w:r>
              <w:rPr>
                <w:rFonts w:cs="Arial"/>
              </w:rPr>
              <w:t>SSLC</w:t>
            </w:r>
          </w:p>
        </w:tc>
        <w:tc>
          <w:tcPr>
            <w:tcW w:w="1701" w:type="dxa"/>
            <w:vAlign w:val="center"/>
          </w:tcPr>
          <w:p w:rsidR="00707B89" w:rsidRDefault="00707B89">
            <w:pPr>
              <w:rPr>
                <w:rFonts w:cs="Arial"/>
              </w:rPr>
            </w:pPr>
            <w:r>
              <w:rPr>
                <w:rFonts w:cs="Arial"/>
              </w:rPr>
              <w:t>State Board</w:t>
            </w:r>
          </w:p>
        </w:tc>
        <w:tc>
          <w:tcPr>
            <w:tcW w:w="2522" w:type="dxa"/>
            <w:vAlign w:val="center"/>
          </w:tcPr>
          <w:p w:rsidR="00707B89" w:rsidRDefault="00707B89">
            <w:proofErr w:type="spellStart"/>
            <w:r>
              <w:t>St,Marys</w:t>
            </w:r>
            <w:proofErr w:type="spellEnd"/>
            <w:r>
              <w:t xml:space="preserve"> HSS</w:t>
            </w:r>
          </w:p>
        </w:tc>
        <w:tc>
          <w:tcPr>
            <w:tcW w:w="1021" w:type="dxa"/>
            <w:vAlign w:val="center"/>
          </w:tcPr>
          <w:p w:rsidR="00707B89" w:rsidRDefault="00707B89">
            <w:pPr>
              <w:rPr>
                <w:rFonts w:cs="Arial"/>
              </w:rPr>
            </w:pPr>
            <w:r>
              <w:rPr>
                <w:rFonts w:cs="Arial"/>
              </w:rPr>
              <w:t>1998</w:t>
            </w:r>
          </w:p>
        </w:tc>
        <w:tc>
          <w:tcPr>
            <w:tcW w:w="1701" w:type="dxa"/>
            <w:vAlign w:val="center"/>
          </w:tcPr>
          <w:p w:rsidR="00707B89" w:rsidRDefault="00707B89">
            <w:pPr>
              <w:rPr>
                <w:rFonts w:cs="Arial"/>
              </w:rPr>
            </w:pPr>
            <w:r>
              <w:rPr>
                <w:rFonts w:cs="Arial"/>
              </w:rPr>
              <w:t>72</w:t>
            </w:r>
          </w:p>
        </w:tc>
      </w:tr>
    </w:tbl>
    <w:p w:rsidR="0089458D" w:rsidRDefault="0089458D" w:rsidP="005E29ED">
      <w:pPr>
        <w:pStyle w:val="Heading2"/>
        <w:spacing w:before="180" w:after="180"/>
        <w:rPr>
          <w:i w:val="0"/>
          <w:sz w:val="24"/>
          <w:u w:val="single"/>
        </w:rPr>
      </w:pPr>
    </w:p>
    <w:p w:rsidR="000353E4" w:rsidRDefault="000353E4" w:rsidP="0089458D">
      <w:pPr>
        <w:pStyle w:val="Heading2"/>
        <w:spacing w:before="180" w:after="180"/>
        <w:rPr>
          <w:i w:val="0"/>
          <w:sz w:val="24"/>
          <w:u w:val="single"/>
        </w:rPr>
      </w:pPr>
    </w:p>
    <w:p w:rsidR="00FB3A6E" w:rsidRDefault="00FB3A6E" w:rsidP="00FB3A6E"/>
    <w:p w:rsidR="00FB3A6E" w:rsidRDefault="00FB3A6E" w:rsidP="00FB3A6E"/>
    <w:p w:rsidR="00FB3A6E" w:rsidRPr="00FB3A6E" w:rsidRDefault="00FB3A6E" w:rsidP="00FB3A6E"/>
    <w:p w:rsidR="0089458D" w:rsidRPr="000600BE" w:rsidRDefault="0089458D" w:rsidP="0089458D">
      <w:pPr>
        <w:pStyle w:val="Heading2"/>
        <w:spacing w:before="180" w:after="180"/>
        <w:rPr>
          <w:i w:val="0"/>
          <w:sz w:val="24"/>
          <w:u w:val="single"/>
        </w:rPr>
      </w:pPr>
      <w:r w:rsidRPr="000600BE">
        <w:rPr>
          <w:i w:val="0"/>
          <w:sz w:val="24"/>
          <w:u w:val="single"/>
        </w:rPr>
        <w:lastRenderedPageBreak/>
        <w:t xml:space="preserve">PROJECT </w:t>
      </w:r>
      <w:r>
        <w:rPr>
          <w:i w:val="0"/>
          <w:sz w:val="24"/>
          <w:u w:val="single"/>
        </w:rPr>
        <w:t>1</w:t>
      </w:r>
    </w:p>
    <w:tbl>
      <w:tblPr>
        <w:tblW w:w="9287"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Look w:val="0000" w:firstRow="0" w:lastRow="0" w:firstColumn="0" w:lastColumn="0" w:noHBand="0" w:noVBand="0"/>
      </w:tblPr>
      <w:tblGrid>
        <w:gridCol w:w="2902"/>
        <w:gridCol w:w="6385"/>
      </w:tblGrid>
      <w:tr w:rsidR="0089458D" w:rsidRPr="00AE6C27" w:rsidTr="0050298F">
        <w:trPr>
          <w:cantSplit/>
          <w:trHeight w:val="333"/>
        </w:trPr>
        <w:tc>
          <w:tcPr>
            <w:tcW w:w="2902" w:type="dxa"/>
            <w:shd w:val="clear" w:color="auto" w:fill="FFFFFF"/>
            <w:vAlign w:val="center"/>
          </w:tcPr>
          <w:p w:rsidR="0089458D" w:rsidRPr="00AE6C27" w:rsidRDefault="0089458D" w:rsidP="0050298F">
            <w:pPr>
              <w:pStyle w:val="DefaultText"/>
              <w:rPr>
                <w:rFonts w:ascii="Arial" w:hAnsi="Arial"/>
                <w:bCs/>
                <w:sz w:val="20"/>
                <w:szCs w:val="18"/>
              </w:rPr>
            </w:pPr>
            <w:r w:rsidRPr="00AE6C27">
              <w:rPr>
                <w:rFonts w:ascii="Arial" w:hAnsi="Arial"/>
                <w:spacing w:val="19"/>
                <w:sz w:val="20"/>
                <w:szCs w:val="18"/>
              </w:rPr>
              <w:t>PROJECT NAME</w:t>
            </w:r>
          </w:p>
        </w:tc>
        <w:tc>
          <w:tcPr>
            <w:tcW w:w="6385" w:type="dxa"/>
            <w:shd w:val="clear" w:color="auto" w:fill="FFFFFF"/>
            <w:vAlign w:val="center"/>
          </w:tcPr>
          <w:p w:rsidR="0089458D" w:rsidRPr="005E29ED" w:rsidRDefault="00FB3A6E" w:rsidP="0050298F">
            <w:pPr>
              <w:pStyle w:val="Header"/>
              <w:numPr>
                <w:ilvl w:val="0"/>
                <w:numId w:val="11"/>
              </w:numPr>
              <w:tabs>
                <w:tab w:val="clear" w:pos="4320"/>
                <w:tab w:val="clear" w:pos="8640"/>
                <w:tab w:val="left" w:pos="0"/>
                <w:tab w:val="left" w:pos="360"/>
              </w:tabs>
              <w:suppressAutoHyphens/>
              <w:ind w:left="0"/>
              <w:jc w:val="both"/>
              <w:rPr>
                <w:rFonts w:cs="Arial"/>
              </w:rPr>
            </w:pPr>
            <w:r>
              <w:rPr>
                <w:rFonts w:cs="Arial"/>
              </w:rPr>
              <w:t>GCRM-</w:t>
            </w:r>
            <w:r w:rsidR="0089458D">
              <w:rPr>
                <w:rFonts w:cs="Arial"/>
              </w:rPr>
              <w:t>Control Link</w:t>
            </w:r>
          </w:p>
          <w:p w:rsidR="0089458D" w:rsidRPr="005E29ED" w:rsidRDefault="0089458D" w:rsidP="0050298F">
            <w:pPr>
              <w:pStyle w:val="DefaultText"/>
              <w:rPr>
                <w:rFonts w:ascii="Arial" w:hAnsi="Arial" w:cs="Arial"/>
                <w:spacing w:val="19"/>
                <w:sz w:val="20"/>
                <w:szCs w:val="18"/>
              </w:rPr>
            </w:pPr>
          </w:p>
        </w:tc>
      </w:tr>
      <w:tr w:rsidR="0089458D" w:rsidRPr="00A804B2" w:rsidTr="0050298F">
        <w:trPr>
          <w:cantSplit/>
          <w:trHeight w:val="352"/>
        </w:trPr>
        <w:tc>
          <w:tcPr>
            <w:tcW w:w="2902" w:type="dxa"/>
            <w:shd w:val="clear" w:color="auto" w:fill="FFFFFF"/>
            <w:vAlign w:val="center"/>
          </w:tcPr>
          <w:p w:rsidR="0089458D" w:rsidRPr="00AE6C27" w:rsidRDefault="0089458D" w:rsidP="0050298F">
            <w:pPr>
              <w:pStyle w:val="DefaultText"/>
              <w:rPr>
                <w:rFonts w:ascii="Arial" w:hAnsi="Arial"/>
                <w:spacing w:val="19"/>
                <w:sz w:val="20"/>
                <w:szCs w:val="18"/>
              </w:rPr>
            </w:pPr>
            <w:r w:rsidRPr="00AE6C27">
              <w:rPr>
                <w:rFonts w:ascii="Arial" w:hAnsi="Arial"/>
                <w:spacing w:val="19"/>
                <w:sz w:val="20"/>
                <w:szCs w:val="18"/>
              </w:rPr>
              <w:t>CLIENT</w:t>
            </w:r>
          </w:p>
        </w:tc>
        <w:tc>
          <w:tcPr>
            <w:tcW w:w="6385" w:type="dxa"/>
            <w:vAlign w:val="center"/>
          </w:tcPr>
          <w:p w:rsidR="0089458D" w:rsidRPr="005E29ED" w:rsidRDefault="0089458D" w:rsidP="0050298F">
            <w:pPr>
              <w:pStyle w:val="DefaultText"/>
              <w:rPr>
                <w:rFonts w:ascii="Arial" w:hAnsi="Arial" w:cs="Arial"/>
                <w:spacing w:val="19"/>
                <w:sz w:val="20"/>
                <w:szCs w:val="18"/>
                <w:lang w:val="fr-FR"/>
              </w:rPr>
            </w:pPr>
            <w:r>
              <w:rPr>
                <w:rFonts w:ascii="Arial" w:hAnsi="Arial" w:cs="Arial"/>
                <w:sz w:val="20"/>
              </w:rPr>
              <w:t>JP Morgan Chase</w:t>
            </w:r>
            <w:r w:rsidRPr="005E29ED">
              <w:rPr>
                <w:rFonts w:ascii="Arial" w:hAnsi="Arial" w:cs="Arial"/>
                <w:sz w:val="20"/>
              </w:rPr>
              <w:t>, Singapore</w:t>
            </w:r>
          </w:p>
        </w:tc>
      </w:tr>
      <w:tr w:rsidR="0089458D" w:rsidRPr="00AE6C27" w:rsidTr="0050298F">
        <w:trPr>
          <w:cantSplit/>
          <w:trHeight w:val="352"/>
        </w:trPr>
        <w:tc>
          <w:tcPr>
            <w:tcW w:w="2902" w:type="dxa"/>
            <w:shd w:val="clear" w:color="auto" w:fill="FFFFFF"/>
            <w:vAlign w:val="center"/>
          </w:tcPr>
          <w:p w:rsidR="0089458D" w:rsidRPr="00AE6C27" w:rsidRDefault="0089458D" w:rsidP="0050298F">
            <w:pPr>
              <w:pStyle w:val="DefaultText"/>
              <w:rPr>
                <w:rFonts w:ascii="Arial" w:hAnsi="Arial"/>
                <w:sz w:val="20"/>
                <w:szCs w:val="18"/>
              </w:rPr>
            </w:pPr>
            <w:r w:rsidRPr="00AE6C27">
              <w:rPr>
                <w:rFonts w:ascii="Arial" w:hAnsi="Arial"/>
                <w:spacing w:val="19"/>
                <w:sz w:val="20"/>
                <w:szCs w:val="18"/>
              </w:rPr>
              <w:t>PROJECT DURATION</w:t>
            </w:r>
          </w:p>
        </w:tc>
        <w:tc>
          <w:tcPr>
            <w:tcW w:w="6385" w:type="dxa"/>
            <w:vAlign w:val="center"/>
          </w:tcPr>
          <w:p w:rsidR="0089458D" w:rsidRPr="00AE6C27" w:rsidRDefault="0089458D" w:rsidP="0050298F">
            <w:pPr>
              <w:pStyle w:val="DefaultText"/>
              <w:rPr>
                <w:rFonts w:ascii="Arial" w:hAnsi="Arial"/>
                <w:sz w:val="20"/>
                <w:szCs w:val="18"/>
              </w:rPr>
            </w:pPr>
            <w:r>
              <w:rPr>
                <w:rFonts w:ascii="Arial" w:hAnsi="Arial"/>
                <w:spacing w:val="19"/>
                <w:sz w:val="20"/>
                <w:szCs w:val="18"/>
              </w:rPr>
              <w:t xml:space="preserve"> September 2013 – Till date.</w:t>
            </w:r>
          </w:p>
        </w:tc>
      </w:tr>
      <w:tr w:rsidR="0089458D" w:rsidRPr="00AE6C27" w:rsidTr="0050298F">
        <w:trPr>
          <w:cantSplit/>
          <w:trHeight w:val="365"/>
        </w:trPr>
        <w:tc>
          <w:tcPr>
            <w:tcW w:w="2902" w:type="dxa"/>
            <w:shd w:val="clear" w:color="auto" w:fill="FFFFFF"/>
            <w:vAlign w:val="center"/>
          </w:tcPr>
          <w:p w:rsidR="0089458D" w:rsidRPr="00AE6C27" w:rsidRDefault="0089458D" w:rsidP="0050298F">
            <w:pPr>
              <w:pStyle w:val="HTMLPreformatted"/>
              <w:rPr>
                <w:rFonts w:ascii="Arial" w:hAnsi="Arial"/>
                <w:spacing w:val="19"/>
                <w:szCs w:val="18"/>
              </w:rPr>
            </w:pPr>
            <w:r w:rsidRPr="00AE6C27">
              <w:rPr>
                <w:rFonts w:ascii="Arial" w:hAnsi="Arial"/>
                <w:spacing w:val="19"/>
                <w:szCs w:val="18"/>
              </w:rPr>
              <w:t>ROLE</w:t>
            </w:r>
          </w:p>
        </w:tc>
        <w:tc>
          <w:tcPr>
            <w:tcW w:w="6385" w:type="dxa"/>
            <w:vAlign w:val="center"/>
          </w:tcPr>
          <w:p w:rsidR="0089458D" w:rsidRPr="005E29ED" w:rsidRDefault="0089458D" w:rsidP="0050298F">
            <w:pPr>
              <w:pStyle w:val="DefaultText"/>
              <w:rPr>
                <w:rFonts w:ascii="Arial" w:hAnsi="Arial" w:cs="Arial"/>
                <w:sz w:val="20"/>
                <w:szCs w:val="18"/>
              </w:rPr>
            </w:pPr>
            <w:r>
              <w:rPr>
                <w:rFonts w:ascii="Arial" w:hAnsi="Arial" w:cs="Arial"/>
                <w:sz w:val="20"/>
              </w:rPr>
              <w:t>Lead Consultant.</w:t>
            </w:r>
          </w:p>
        </w:tc>
      </w:tr>
      <w:tr w:rsidR="0089458D" w:rsidRPr="00AE6C27" w:rsidTr="0050298F">
        <w:trPr>
          <w:cantSplit/>
          <w:trHeight w:val="365"/>
        </w:trPr>
        <w:tc>
          <w:tcPr>
            <w:tcW w:w="2902" w:type="dxa"/>
            <w:shd w:val="clear" w:color="auto" w:fill="FFFFFF"/>
            <w:vAlign w:val="center"/>
          </w:tcPr>
          <w:p w:rsidR="0089458D" w:rsidRPr="00AE6C27" w:rsidRDefault="0089458D" w:rsidP="0050298F">
            <w:pPr>
              <w:pStyle w:val="HTMLPreformatted"/>
              <w:rPr>
                <w:rFonts w:ascii="Arial" w:hAnsi="Arial"/>
                <w:spacing w:val="19"/>
                <w:szCs w:val="18"/>
              </w:rPr>
            </w:pPr>
            <w:r w:rsidRPr="00AE6C27">
              <w:rPr>
                <w:rFonts w:ascii="Arial" w:hAnsi="Arial"/>
                <w:spacing w:val="19"/>
                <w:szCs w:val="18"/>
              </w:rPr>
              <w:t>TEAM SIZE</w:t>
            </w:r>
          </w:p>
        </w:tc>
        <w:tc>
          <w:tcPr>
            <w:tcW w:w="6385" w:type="dxa"/>
            <w:vAlign w:val="center"/>
          </w:tcPr>
          <w:p w:rsidR="0089458D" w:rsidRPr="00AE6C27" w:rsidRDefault="0089458D" w:rsidP="0050298F">
            <w:pPr>
              <w:pStyle w:val="DefaultText"/>
              <w:rPr>
                <w:rFonts w:ascii="Arial" w:hAnsi="Arial"/>
                <w:sz w:val="20"/>
                <w:szCs w:val="18"/>
              </w:rPr>
            </w:pPr>
            <w:r>
              <w:rPr>
                <w:rFonts w:ascii="Arial" w:hAnsi="Arial"/>
                <w:sz w:val="20"/>
                <w:szCs w:val="18"/>
              </w:rPr>
              <w:t>3</w:t>
            </w:r>
          </w:p>
        </w:tc>
      </w:tr>
      <w:tr w:rsidR="0089458D" w:rsidRPr="00AE6C27" w:rsidTr="0050298F">
        <w:trPr>
          <w:cantSplit/>
          <w:trHeight w:val="451"/>
        </w:trPr>
        <w:tc>
          <w:tcPr>
            <w:tcW w:w="2902" w:type="dxa"/>
            <w:shd w:val="clear" w:color="auto" w:fill="FFFFFF"/>
            <w:vAlign w:val="center"/>
          </w:tcPr>
          <w:p w:rsidR="0089458D" w:rsidRPr="00AE6C27" w:rsidRDefault="0089458D" w:rsidP="0050298F">
            <w:pPr>
              <w:pStyle w:val="HTMLPreformatted"/>
              <w:rPr>
                <w:rFonts w:ascii="Arial" w:hAnsi="Arial"/>
                <w:spacing w:val="19"/>
                <w:szCs w:val="18"/>
              </w:rPr>
            </w:pPr>
            <w:r w:rsidRPr="00AE6C27">
              <w:rPr>
                <w:rFonts w:ascii="Arial" w:hAnsi="Arial"/>
                <w:spacing w:val="19"/>
                <w:szCs w:val="18"/>
              </w:rPr>
              <w:t>ENVIRONMENT</w:t>
            </w:r>
          </w:p>
        </w:tc>
        <w:tc>
          <w:tcPr>
            <w:tcW w:w="6385" w:type="dxa"/>
            <w:vAlign w:val="center"/>
          </w:tcPr>
          <w:p w:rsidR="0089458D" w:rsidRPr="00AE6C27" w:rsidRDefault="0089458D" w:rsidP="0050298F">
            <w:pPr>
              <w:pStyle w:val="DefaultText"/>
              <w:rPr>
                <w:rFonts w:ascii="Arial" w:hAnsi="Arial"/>
                <w:sz w:val="20"/>
                <w:szCs w:val="18"/>
              </w:rPr>
            </w:pPr>
            <w:r w:rsidRPr="00AA198A">
              <w:rPr>
                <w:rFonts w:ascii="Arial" w:hAnsi="Arial" w:cs="Arial"/>
                <w:b/>
                <w:bCs/>
                <w:sz w:val="20"/>
              </w:rPr>
              <w:t>SharePoint 2010</w:t>
            </w:r>
            <w:r w:rsidRPr="00AA198A">
              <w:rPr>
                <w:rFonts w:ascii="Arial" w:hAnsi="Arial" w:cs="Arial"/>
                <w:b/>
                <w:sz w:val="20"/>
              </w:rPr>
              <w:t xml:space="preserve">, </w:t>
            </w:r>
            <w:r>
              <w:rPr>
                <w:rFonts w:ascii="Arial" w:hAnsi="Arial" w:cs="Arial"/>
                <w:b/>
                <w:sz w:val="20"/>
              </w:rPr>
              <w:t>SQL Server 2008 R2</w:t>
            </w:r>
            <w:r w:rsidRPr="00AA198A">
              <w:rPr>
                <w:rFonts w:ascii="Arial" w:hAnsi="Arial" w:cs="Arial"/>
                <w:b/>
                <w:sz w:val="20"/>
              </w:rPr>
              <w:t>, Visual Studio 2010</w:t>
            </w:r>
            <w:r>
              <w:rPr>
                <w:rFonts w:ascii="Arial" w:hAnsi="Arial" w:cs="Arial"/>
                <w:b/>
                <w:sz w:val="20"/>
              </w:rPr>
              <w:t>-</w:t>
            </w:r>
            <w:r w:rsidRPr="00AA198A">
              <w:rPr>
                <w:rFonts w:ascii="Arial" w:hAnsi="Arial" w:cs="Arial"/>
                <w:b/>
                <w:sz w:val="20"/>
              </w:rPr>
              <w:t>,</w:t>
            </w:r>
            <w:r>
              <w:rPr>
                <w:rFonts w:ascii="Arial" w:hAnsi="Arial"/>
                <w:sz w:val="20"/>
              </w:rPr>
              <w:t xml:space="preserve"> </w:t>
            </w:r>
            <w:r>
              <w:rPr>
                <w:rFonts w:ascii="Arial" w:hAnsi="Arial"/>
                <w:b/>
                <w:sz w:val="20"/>
              </w:rPr>
              <w:t>Asp.Net ,C#.Net,</w:t>
            </w:r>
          </w:p>
        </w:tc>
      </w:tr>
    </w:tbl>
    <w:p w:rsidR="0089458D" w:rsidRDefault="0089458D" w:rsidP="0089458D">
      <w:pPr>
        <w:pStyle w:val="Header"/>
        <w:tabs>
          <w:tab w:val="clear" w:pos="4320"/>
          <w:tab w:val="clear" w:pos="8640"/>
        </w:tabs>
        <w:jc w:val="both"/>
        <w:rPr>
          <w:rFonts w:cs="Arial"/>
        </w:rPr>
      </w:pPr>
    </w:p>
    <w:p w:rsidR="0089458D" w:rsidRPr="00CD76F9" w:rsidRDefault="0089458D" w:rsidP="0089458D">
      <w:pPr>
        <w:pStyle w:val="HTMLPreformatted"/>
        <w:spacing w:before="240"/>
        <w:rPr>
          <w:rFonts w:ascii="Arial" w:hAnsi="Arial"/>
          <w:b/>
          <w:spacing w:val="19"/>
        </w:rPr>
      </w:pPr>
      <w:r w:rsidRPr="00CD76F9">
        <w:rPr>
          <w:rFonts w:ascii="Arial" w:hAnsi="Arial"/>
          <w:b/>
          <w:spacing w:val="19"/>
        </w:rPr>
        <w:t>THE PROJECT</w:t>
      </w:r>
    </w:p>
    <w:p w:rsidR="0089458D" w:rsidRDefault="0089458D" w:rsidP="0089458D">
      <w:pPr>
        <w:rPr>
          <w:rFonts w:cs="Arial"/>
        </w:rPr>
      </w:pPr>
    </w:p>
    <w:p w:rsidR="00B950DD" w:rsidRDefault="0089458D" w:rsidP="0089458D">
      <w:pPr>
        <w:rPr>
          <w:rFonts w:cs="Arial"/>
        </w:rPr>
      </w:pPr>
      <w:r>
        <w:rPr>
          <w:rFonts w:cs="Arial"/>
        </w:rPr>
        <w:t>The Control Link Application</w:t>
      </w:r>
      <w:r w:rsidR="00FB3A6E">
        <w:rPr>
          <w:rFonts w:cs="Arial"/>
        </w:rPr>
        <w:t xml:space="preserve"> is under Global Compliance Risk Management</w:t>
      </w:r>
      <w:r>
        <w:rPr>
          <w:rFonts w:cs="Arial"/>
        </w:rPr>
        <w:t xml:space="preserve"> is provide an on </w:t>
      </w:r>
      <w:r w:rsidR="00B950DD">
        <w:rPr>
          <w:rFonts w:cs="Arial"/>
        </w:rPr>
        <w:t>line tool for Mortgage B</w:t>
      </w:r>
      <w:r>
        <w:rPr>
          <w:rFonts w:cs="Arial"/>
        </w:rPr>
        <w:t xml:space="preserve">anking to manage the content and Life cycle of Obligation, Policies and Procedure </w:t>
      </w:r>
      <w:r w:rsidR="00B950DD">
        <w:rPr>
          <w:rFonts w:cs="Arial"/>
        </w:rPr>
        <w:t>documents. This</w:t>
      </w:r>
      <w:r>
        <w:rPr>
          <w:rFonts w:cs="Arial"/>
        </w:rPr>
        <w:t xml:space="preserve"> application provide the major functionalities Such as</w:t>
      </w:r>
      <w:r w:rsidR="00B950DD">
        <w:rPr>
          <w:rFonts w:cs="Arial"/>
        </w:rPr>
        <w:t xml:space="preserve"> Serve as a depository for  all Mortgage Banking line of business Obligations, Policies and Procedure documents, Enable the governance functionalities for real time gap analysis risk management and </w:t>
      </w:r>
      <w:r w:rsidR="00FB3A6E">
        <w:rPr>
          <w:rFonts w:cs="Arial"/>
        </w:rPr>
        <w:t>monitoring, Provide</w:t>
      </w:r>
      <w:r w:rsidR="00B950DD">
        <w:rPr>
          <w:rFonts w:cs="Arial"/>
        </w:rPr>
        <w:t xml:space="preserve"> the certification and attestation capabilities, Enable the data link via logical relationship and Provide the reporting facility.</w:t>
      </w:r>
    </w:p>
    <w:p w:rsidR="0089458D" w:rsidRDefault="0089458D" w:rsidP="0089458D">
      <w:pPr>
        <w:jc w:val="both"/>
        <w:rPr>
          <w:rFonts w:cs="Arial"/>
          <w:b/>
          <w:bCs/>
        </w:rPr>
      </w:pPr>
    </w:p>
    <w:p w:rsidR="0089458D" w:rsidRDefault="0089458D" w:rsidP="0089458D">
      <w:pPr>
        <w:pStyle w:val="HTMLPreformatted"/>
        <w:spacing w:before="120"/>
        <w:rPr>
          <w:rFonts w:cs="Arial"/>
        </w:rPr>
      </w:pPr>
      <w:r w:rsidRPr="00CD76F9">
        <w:rPr>
          <w:rFonts w:ascii="Arial" w:hAnsi="Arial"/>
          <w:b/>
          <w:spacing w:val="19"/>
        </w:rPr>
        <w:t>RESPONSIBILITES</w:t>
      </w:r>
      <w:r>
        <w:rPr>
          <w:rFonts w:ascii="Arial" w:hAnsi="Arial"/>
          <w:b/>
          <w:spacing w:val="19"/>
        </w:rPr>
        <w:t>:</w:t>
      </w:r>
      <w:r>
        <w:rPr>
          <w:rFonts w:cs="Arial"/>
        </w:rPr>
        <w:t xml:space="preserve"> </w:t>
      </w:r>
    </w:p>
    <w:p w:rsidR="0089458D" w:rsidRPr="005E29ED" w:rsidRDefault="0089458D" w:rsidP="0089458D">
      <w:pPr>
        <w:numPr>
          <w:ilvl w:val="0"/>
          <w:numId w:val="13"/>
        </w:numPr>
        <w:spacing w:line="360" w:lineRule="auto"/>
      </w:pPr>
      <w:r w:rsidRPr="005E29ED">
        <w:t xml:space="preserve">Gathering requirements and discussions with </w:t>
      </w:r>
      <w:r>
        <w:t>vendors as well as end</w:t>
      </w:r>
      <w:r w:rsidRPr="005E29ED">
        <w:t xml:space="preserve"> users.</w:t>
      </w:r>
    </w:p>
    <w:p w:rsidR="0089458D" w:rsidRDefault="0089458D" w:rsidP="0089458D">
      <w:pPr>
        <w:numPr>
          <w:ilvl w:val="0"/>
          <w:numId w:val="15"/>
        </w:numPr>
        <w:spacing w:before="100" w:beforeAutospacing="1" w:after="100" w:afterAutospacing="1" w:line="360" w:lineRule="auto"/>
        <w:rPr>
          <w:rFonts w:cs="Arial"/>
        </w:rPr>
      </w:pPr>
      <w:r w:rsidRPr="006265DA">
        <w:rPr>
          <w:rFonts w:cs="Arial"/>
        </w:rPr>
        <w:t>Content organizer features, Content Rules.</w:t>
      </w:r>
    </w:p>
    <w:p w:rsidR="0089458D" w:rsidRPr="00630B80" w:rsidRDefault="0089458D" w:rsidP="0089458D">
      <w:pPr>
        <w:numPr>
          <w:ilvl w:val="0"/>
          <w:numId w:val="15"/>
        </w:numPr>
        <w:spacing w:before="100" w:beforeAutospacing="1" w:after="100" w:afterAutospacing="1" w:line="360" w:lineRule="auto"/>
        <w:rPr>
          <w:rFonts w:cs="Arial"/>
        </w:rPr>
      </w:pPr>
      <w:r w:rsidRPr="00630B80">
        <w:rPr>
          <w:rFonts w:cs="Arial"/>
        </w:rPr>
        <w:t>Working closely with customers to understand and manage expectations.</w:t>
      </w:r>
    </w:p>
    <w:p w:rsidR="0089458D" w:rsidRPr="00630B80" w:rsidRDefault="0089458D" w:rsidP="0089458D">
      <w:pPr>
        <w:numPr>
          <w:ilvl w:val="0"/>
          <w:numId w:val="15"/>
        </w:numPr>
        <w:spacing w:before="100" w:beforeAutospacing="1" w:after="100" w:afterAutospacing="1" w:line="360" w:lineRule="auto"/>
        <w:rPr>
          <w:rFonts w:cs="Arial"/>
        </w:rPr>
      </w:pPr>
      <w:r w:rsidRPr="00630B80">
        <w:rPr>
          <w:rFonts w:cs="Arial"/>
        </w:rPr>
        <w:t>Working within the guidelines of Catapult’s project and process management practices.</w:t>
      </w:r>
    </w:p>
    <w:p w:rsidR="0089458D" w:rsidRPr="005E29ED" w:rsidRDefault="0089458D" w:rsidP="0089458D">
      <w:pPr>
        <w:numPr>
          <w:ilvl w:val="0"/>
          <w:numId w:val="13"/>
        </w:numPr>
        <w:spacing w:line="360" w:lineRule="auto"/>
        <w:rPr>
          <w:rFonts w:cs="Arial"/>
        </w:rPr>
      </w:pPr>
      <w:r w:rsidRPr="005E29ED">
        <w:rPr>
          <w:rFonts w:cs="Arial"/>
        </w:rPr>
        <w:t>Branded SharePoint sites using SharePoint Designer 2010</w:t>
      </w:r>
      <w:r>
        <w:rPr>
          <w:rFonts w:cs="Arial"/>
        </w:rPr>
        <w:t xml:space="preserve"> &amp; InfoPath 2010.</w:t>
      </w:r>
    </w:p>
    <w:p w:rsidR="0089458D" w:rsidRPr="005E29ED" w:rsidRDefault="0089458D" w:rsidP="0089458D">
      <w:pPr>
        <w:widowControl w:val="0"/>
        <w:numPr>
          <w:ilvl w:val="0"/>
          <w:numId w:val="13"/>
        </w:numPr>
        <w:suppressAutoHyphens/>
        <w:spacing w:line="360" w:lineRule="auto"/>
        <w:jc w:val="both"/>
        <w:rPr>
          <w:rFonts w:cs="Arial"/>
        </w:rPr>
      </w:pPr>
      <w:r w:rsidRPr="005E29ED">
        <w:rPr>
          <w:rFonts w:cs="Arial"/>
        </w:rPr>
        <w:t>Customized site using master page templates and themes.</w:t>
      </w:r>
    </w:p>
    <w:p w:rsidR="0089458D" w:rsidRPr="005E29ED" w:rsidRDefault="0089458D" w:rsidP="0089458D">
      <w:pPr>
        <w:numPr>
          <w:ilvl w:val="0"/>
          <w:numId w:val="13"/>
        </w:numPr>
        <w:spacing w:line="360" w:lineRule="auto"/>
        <w:rPr>
          <w:rFonts w:cs="Arial"/>
        </w:rPr>
      </w:pPr>
      <w:r w:rsidRPr="005E29ED">
        <w:rPr>
          <w:rFonts w:cs="Arial"/>
        </w:rPr>
        <w:t xml:space="preserve">Worked on SharePoint Administration like </w:t>
      </w:r>
      <w:r>
        <w:rPr>
          <w:rFonts w:cs="Arial"/>
        </w:rPr>
        <w:t>configuration of small farm, services configuration and deployments</w:t>
      </w:r>
      <w:r w:rsidRPr="005E29ED">
        <w:rPr>
          <w:rFonts w:cs="Arial"/>
        </w:rPr>
        <w:t>.</w:t>
      </w:r>
    </w:p>
    <w:p w:rsidR="0089458D" w:rsidRDefault="0089458D" w:rsidP="0089458D">
      <w:pPr>
        <w:numPr>
          <w:ilvl w:val="0"/>
          <w:numId w:val="13"/>
        </w:numPr>
        <w:spacing w:line="360" w:lineRule="auto"/>
      </w:pPr>
      <w:r>
        <w:t>Configure Active directory with User profile service in SharePoint server.</w:t>
      </w:r>
    </w:p>
    <w:p w:rsidR="0089458D" w:rsidRDefault="0089458D" w:rsidP="0089458D">
      <w:pPr>
        <w:numPr>
          <w:ilvl w:val="0"/>
          <w:numId w:val="13"/>
        </w:numPr>
        <w:spacing w:line="360" w:lineRule="auto"/>
      </w:pPr>
      <w:r>
        <w:t>Assisting technical knowledge to team members.</w:t>
      </w:r>
    </w:p>
    <w:p w:rsidR="0089458D" w:rsidRPr="0089458D" w:rsidRDefault="0089458D" w:rsidP="0089458D"/>
    <w:p w:rsidR="005E29ED" w:rsidRPr="000600BE" w:rsidRDefault="005E29ED" w:rsidP="005E29ED">
      <w:pPr>
        <w:pStyle w:val="Heading2"/>
        <w:spacing w:before="180" w:after="180"/>
        <w:rPr>
          <w:i w:val="0"/>
          <w:sz w:val="24"/>
          <w:u w:val="single"/>
        </w:rPr>
      </w:pPr>
      <w:r w:rsidRPr="000600BE">
        <w:rPr>
          <w:i w:val="0"/>
          <w:sz w:val="24"/>
          <w:u w:val="single"/>
        </w:rPr>
        <w:t xml:space="preserve">PROJECT </w:t>
      </w:r>
      <w:r w:rsidR="00B950DD">
        <w:rPr>
          <w:i w:val="0"/>
          <w:sz w:val="24"/>
          <w:u w:val="single"/>
        </w:rPr>
        <w:t>2</w:t>
      </w:r>
    </w:p>
    <w:tbl>
      <w:tblPr>
        <w:tblW w:w="9287"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Look w:val="0000" w:firstRow="0" w:lastRow="0" w:firstColumn="0" w:lastColumn="0" w:noHBand="0" w:noVBand="0"/>
      </w:tblPr>
      <w:tblGrid>
        <w:gridCol w:w="2902"/>
        <w:gridCol w:w="6385"/>
      </w:tblGrid>
      <w:tr w:rsidR="005E29ED" w:rsidRPr="00AE6C27" w:rsidTr="008D45AE">
        <w:trPr>
          <w:cantSplit/>
          <w:trHeight w:val="333"/>
        </w:trPr>
        <w:tc>
          <w:tcPr>
            <w:tcW w:w="2902" w:type="dxa"/>
            <w:shd w:val="clear" w:color="auto" w:fill="FFFFFF"/>
            <w:vAlign w:val="center"/>
          </w:tcPr>
          <w:p w:rsidR="005E29ED" w:rsidRPr="00AE6C27" w:rsidRDefault="005E29ED" w:rsidP="008D45AE">
            <w:pPr>
              <w:pStyle w:val="DefaultText"/>
              <w:rPr>
                <w:rFonts w:ascii="Arial" w:hAnsi="Arial"/>
                <w:bCs/>
                <w:sz w:val="20"/>
                <w:szCs w:val="18"/>
              </w:rPr>
            </w:pPr>
            <w:r w:rsidRPr="00AE6C27">
              <w:rPr>
                <w:rFonts w:ascii="Arial" w:hAnsi="Arial"/>
                <w:spacing w:val="19"/>
                <w:sz w:val="20"/>
                <w:szCs w:val="18"/>
              </w:rPr>
              <w:t>PROJECT NAME</w:t>
            </w:r>
          </w:p>
        </w:tc>
        <w:tc>
          <w:tcPr>
            <w:tcW w:w="6385" w:type="dxa"/>
            <w:shd w:val="clear" w:color="auto" w:fill="FFFFFF"/>
            <w:vAlign w:val="center"/>
          </w:tcPr>
          <w:p w:rsidR="005E29ED" w:rsidRPr="005E29ED" w:rsidRDefault="005E29ED" w:rsidP="005E29ED">
            <w:pPr>
              <w:pStyle w:val="Header"/>
              <w:numPr>
                <w:ilvl w:val="0"/>
                <w:numId w:val="11"/>
              </w:numPr>
              <w:tabs>
                <w:tab w:val="clear" w:pos="4320"/>
                <w:tab w:val="clear" w:pos="8640"/>
                <w:tab w:val="left" w:pos="0"/>
                <w:tab w:val="left" w:pos="360"/>
              </w:tabs>
              <w:suppressAutoHyphens/>
              <w:ind w:left="0"/>
              <w:jc w:val="both"/>
              <w:rPr>
                <w:rFonts w:cs="Arial"/>
              </w:rPr>
            </w:pPr>
            <w:r w:rsidRPr="005E29ED">
              <w:rPr>
                <w:rFonts w:cs="Arial"/>
              </w:rPr>
              <w:t>KM Portal (Knowledge Management Portal).</w:t>
            </w:r>
          </w:p>
          <w:p w:rsidR="005E29ED" w:rsidRPr="005E29ED" w:rsidRDefault="005E29ED" w:rsidP="008D45AE">
            <w:pPr>
              <w:pStyle w:val="DefaultText"/>
              <w:rPr>
                <w:rFonts w:ascii="Arial" w:hAnsi="Arial" w:cs="Arial"/>
                <w:spacing w:val="19"/>
                <w:sz w:val="20"/>
                <w:szCs w:val="18"/>
              </w:rPr>
            </w:pPr>
          </w:p>
        </w:tc>
      </w:tr>
      <w:tr w:rsidR="005E29ED" w:rsidRPr="00A804B2" w:rsidTr="008D45AE">
        <w:trPr>
          <w:cantSplit/>
          <w:trHeight w:val="352"/>
        </w:trPr>
        <w:tc>
          <w:tcPr>
            <w:tcW w:w="2902" w:type="dxa"/>
            <w:shd w:val="clear" w:color="auto" w:fill="FFFFFF"/>
            <w:vAlign w:val="center"/>
          </w:tcPr>
          <w:p w:rsidR="005E29ED" w:rsidRPr="00AE6C27" w:rsidRDefault="005E29ED" w:rsidP="008D45AE">
            <w:pPr>
              <w:pStyle w:val="DefaultText"/>
              <w:rPr>
                <w:rFonts w:ascii="Arial" w:hAnsi="Arial"/>
                <w:spacing w:val="19"/>
                <w:sz w:val="20"/>
                <w:szCs w:val="18"/>
              </w:rPr>
            </w:pPr>
            <w:r w:rsidRPr="00AE6C27">
              <w:rPr>
                <w:rFonts w:ascii="Arial" w:hAnsi="Arial"/>
                <w:spacing w:val="19"/>
                <w:sz w:val="20"/>
                <w:szCs w:val="18"/>
              </w:rPr>
              <w:t>CLIENT</w:t>
            </w:r>
          </w:p>
        </w:tc>
        <w:tc>
          <w:tcPr>
            <w:tcW w:w="6385" w:type="dxa"/>
            <w:vAlign w:val="center"/>
          </w:tcPr>
          <w:p w:rsidR="005E29ED" w:rsidRPr="005E29ED" w:rsidRDefault="005E29ED" w:rsidP="008D45AE">
            <w:pPr>
              <w:pStyle w:val="DefaultText"/>
              <w:rPr>
                <w:rFonts w:ascii="Arial" w:hAnsi="Arial" w:cs="Arial"/>
                <w:spacing w:val="19"/>
                <w:sz w:val="20"/>
                <w:szCs w:val="18"/>
                <w:lang w:val="fr-FR"/>
              </w:rPr>
            </w:pPr>
            <w:r w:rsidRPr="005E29ED">
              <w:rPr>
                <w:rFonts w:ascii="Arial" w:hAnsi="Arial" w:cs="Arial"/>
                <w:sz w:val="20"/>
              </w:rPr>
              <w:t>Keppel FELS Ltd, Singapore</w:t>
            </w:r>
          </w:p>
        </w:tc>
      </w:tr>
      <w:tr w:rsidR="005E29ED" w:rsidRPr="00AE6C27" w:rsidTr="008D45AE">
        <w:trPr>
          <w:cantSplit/>
          <w:trHeight w:val="352"/>
        </w:trPr>
        <w:tc>
          <w:tcPr>
            <w:tcW w:w="2902" w:type="dxa"/>
            <w:shd w:val="clear" w:color="auto" w:fill="FFFFFF"/>
            <w:vAlign w:val="center"/>
          </w:tcPr>
          <w:p w:rsidR="005E29ED" w:rsidRPr="00AE6C27" w:rsidRDefault="005E29ED" w:rsidP="008D45AE">
            <w:pPr>
              <w:pStyle w:val="DefaultText"/>
              <w:rPr>
                <w:rFonts w:ascii="Arial" w:hAnsi="Arial"/>
                <w:sz w:val="20"/>
                <w:szCs w:val="18"/>
              </w:rPr>
            </w:pPr>
            <w:r w:rsidRPr="00AE6C27">
              <w:rPr>
                <w:rFonts w:ascii="Arial" w:hAnsi="Arial"/>
                <w:spacing w:val="19"/>
                <w:sz w:val="20"/>
                <w:szCs w:val="18"/>
              </w:rPr>
              <w:t>PROJECT DURATION</w:t>
            </w:r>
          </w:p>
        </w:tc>
        <w:tc>
          <w:tcPr>
            <w:tcW w:w="6385" w:type="dxa"/>
            <w:vAlign w:val="center"/>
          </w:tcPr>
          <w:p w:rsidR="005E29ED" w:rsidRPr="00AE6C27" w:rsidRDefault="00C470D2" w:rsidP="00D141E7">
            <w:pPr>
              <w:pStyle w:val="DefaultText"/>
              <w:rPr>
                <w:rFonts w:ascii="Arial" w:hAnsi="Arial"/>
                <w:sz w:val="20"/>
                <w:szCs w:val="18"/>
              </w:rPr>
            </w:pPr>
            <w:r>
              <w:rPr>
                <w:rFonts w:ascii="Arial" w:hAnsi="Arial"/>
                <w:spacing w:val="19"/>
                <w:sz w:val="20"/>
                <w:szCs w:val="18"/>
              </w:rPr>
              <w:t>August</w:t>
            </w:r>
            <w:r w:rsidR="005E29ED">
              <w:rPr>
                <w:rFonts w:ascii="Arial" w:hAnsi="Arial"/>
                <w:spacing w:val="19"/>
                <w:sz w:val="20"/>
                <w:szCs w:val="18"/>
              </w:rPr>
              <w:t xml:space="preserve"> 2012</w:t>
            </w:r>
            <w:r w:rsidR="005E29ED" w:rsidRPr="00AE6C27">
              <w:rPr>
                <w:rFonts w:ascii="Arial" w:hAnsi="Arial"/>
                <w:spacing w:val="19"/>
                <w:sz w:val="20"/>
                <w:szCs w:val="18"/>
              </w:rPr>
              <w:t xml:space="preserve"> – </w:t>
            </w:r>
            <w:r w:rsidR="00D141E7">
              <w:rPr>
                <w:rFonts w:ascii="Arial" w:hAnsi="Arial"/>
                <w:spacing w:val="19"/>
                <w:sz w:val="20"/>
                <w:szCs w:val="18"/>
              </w:rPr>
              <w:t>September 2013.</w:t>
            </w:r>
          </w:p>
        </w:tc>
      </w:tr>
      <w:tr w:rsidR="005E29ED" w:rsidRPr="00AE6C27" w:rsidTr="008D45AE">
        <w:trPr>
          <w:cantSplit/>
          <w:trHeight w:val="365"/>
        </w:trPr>
        <w:tc>
          <w:tcPr>
            <w:tcW w:w="2902" w:type="dxa"/>
            <w:shd w:val="clear" w:color="auto" w:fill="FFFFFF"/>
            <w:vAlign w:val="center"/>
          </w:tcPr>
          <w:p w:rsidR="005E29ED" w:rsidRPr="00AE6C27" w:rsidRDefault="005E29ED" w:rsidP="008D45AE">
            <w:pPr>
              <w:pStyle w:val="HTMLPreformatted"/>
              <w:rPr>
                <w:rFonts w:ascii="Arial" w:hAnsi="Arial"/>
                <w:spacing w:val="19"/>
                <w:szCs w:val="18"/>
              </w:rPr>
            </w:pPr>
            <w:r w:rsidRPr="00AE6C27">
              <w:rPr>
                <w:rFonts w:ascii="Arial" w:hAnsi="Arial"/>
                <w:spacing w:val="19"/>
                <w:szCs w:val="18"/>
              </w:rPr>
              <w:t>ROLE</w:t>
            </w:r>
          </w:p>
        </w:tc>
        <w:tc>
          <w:tcPr>
            <w:tcW w:w="6385" w:type="dxa"/>
            <w:vAlign w:val="center"/>
          </w:tcPr>
          <w:p w:rsidR="005E29ED" w:rsidRPr="005E29ED" w:rsidRDefault="00C470D2" w:rsidP="008D45AE">
            <w:pPr>
              <w:pStyle w:val="DefaultText"/>
              <w:rPr>
                <w:rFonts w:ascii="Arial" w:hAnsi="Arial" w:cs="Arial"/>
                <w:sz w:val="20"/>
                <w:szCs w:val="18"/>
              </w:rPr>
            </w:pPr>
            <w:r>
              <w:rPr>
                <w:rFonts w:ascii="Arial" w:hAnsi="Arial" w:cs="Arial"/>
                <w:sz w:val="20"/>
              </w:rPr>
              <w:t>SharePoint Technical Analyst</w:t>
            </w:r>
            <w:r w:rsidR="00D141E7">
              <w:rPr>
                <w:rFonts w:ascii="Arial" w:hAnsi="Arial" w:cs="Arial"/>
                <w:sz w:val="20"/>
              </w:rPr>
              <w:t>.</w:t>
            </w:r>
          </w:p>
        </w:tc>
      </w:tr>
      <w:tr w:rsidR="005E29ED" w:rsidRPr="00AE6C27" w:rsidTr="008D45AE">
        <w:trPr>
          <w:cantSplit/>
          <w:trHeight w:val="365"/>
        </w:trPr>
        <w:tc>
          <w:tcPr>
            <w:tcW w:w="2902" w:type="dxa"/>
            <w:shd w:val="clear" w:color="auto" w:fill="FFFFFF"/>
            <w:vAlign w:val="center"/>
          </w:tcPr>
          <w:p w:rsidR="005E29ED" w:rsidRPr="00AE6C27" w:rsidRDefault="005E29ED" w:rsidP="008D45AE">
            <w:pPr>
              <w:pStyle w:val="HTMLPreformatted"/>
              <w:rPr>
                <w:rFonts w:ascii="Arial" w:hAnsi="Arial"/>
                <w:spacing w:val="19"/>
                <w:szCs w:val="18"/>
              </w:rPr>
            </w:pPr>
            <w:r w:rsidRPr="00AE6C27">
              <w:rPr>
                <w:rFonts w:ascii="Arial" w:hAnsi="Arial"/>
                <w:spacing w:val="19"/>
                <w:szCs w:val="18"/>
              </w:rPr>
              <w:t>TEAM SIZE</w:t>
            </w:r>
          </w:p>
        </w:tc>
        <w:tc>
          <w:tcPr>
            <w:tcW w:w="6385" w:type="dxa"/>
            <w:vAlign w:val="center"/>
          </w:tcPr>
          <w:p w:rsidR="005E29ED" w:rsidRPr="00AE6C27" w:rsidRDefault="005E29ED" w:rsidP="008D45AE">
            <w:pPr>
              <w:pStyle w:val="DefaultText"/>
              <w:rPr>
                <w:rFonts w:ascii="Arial" w:hAnsi="Arial"/>
                <w:sz w:val="20"/>
                <w:szCs w:val="18"/>
              </w:rPr>
            </w:pPr>
            <w:r>
              <w:rPr>
                <w:rFonts w:ascii="Arial" w:hAnsi="Arial"/>
                <w:sz w:val="20"/>
                <w:szCs w:val="18"/>
              </w:rPr>
              <w:t>3</w:t>
            </w:r>
          </w:p>
        </w:tc>
      </w:tr>
      <w:tr w:rsidR="005E29ED" w:rsidRPr="00AE6C27" w:rsidTr="008D45AE">
        <w:trPr>
          <w:cantSplit/>
          <w:trHeight w:val="451"/>
        </w:trPr>
        <w:tc>
          <w:tcPr>
            <w:tcW w:w="2902" w:type="dxa"/>
            <w:shd w:val="clear" w:color="auto" w:fill="FFFFFF"/>
            <w:vAlign w:val="center"/>
          </w:tcPr>
          <w:p w:rsidR="005E29ED" w:rsidRPr="00AE6C27" w:rsidRDefault="005E29ED" w:rsidP="008D45AE">
            <w:pPr>
              <w:pStyle w:val="HTMLPreformatted"/>
              <w:rPr>
                <w:rFonts w:ascii="Arial" w:hAnsi="Arial"/>
                <w:spacing w:val="19"/>
                <w:szCs w:val="18"/>
              </w:rPr>
            </w:pPr>
            <w:r w:rsidRPr="00AE6C27">
              <w:rPr>
                <w:rFonts w:ascii="Arial" w:hAnsi="Arial"/>
                <w:spacing w:val="19"/>
                <w:szCs w:val="18"/>
              </w:rPr>
              <w:lastRenderedPageBreak/>
              <w:t>ENVIRONMENT</w:t>
            </w:r>
          </w:p>
        </w:tc>
        <w:tc>
          <w:tcPr>
            <w:tcW w:w="6385" w:type="dxa"/>
            <w:vAlign w:val="center"/>
          </w:tcPr>
          <w:p w:rsidR="005E29ED" w:rsidRPr="00AE6C27" w:rsidRDefault="005E29ED" w:rsidP="003C72B1">
            <w:pPr>
              <w:pStyle w:val="DefaultText"/>
              <w:rPr>
                <w:rFonts w:ascii="Arial" w:hAnsi="Arial"/>
                <w:sz w:val="20"/>
                <w:szCs w:val="18"/>
              </w:rPr>
            </w:pPr>
            <w:r w:rsidRPr="00AA198A">
              <w:rPr>
                <w:rFonts w:ascii="Arial" w:hAnsi="Arial" w:cs="Arial"/>
                <w:b/>
                <w:bCs/>
                <w:sz w:val="20"/>
              </w:rPr>
              <w:t>SharePoint 2010</w:t>
            </w:r>
            <w:r w:rsidRPr="00AA198A">
              <w:rPr>
                <w:rFonts w:ascii="Arial" w:hAnsi="Arial" w:cs="Arial"/>
                <w:b/>
                <w:sz w:val="20"/>
              </w:rPr>
              <w:t xml:space="preserve">, </w:t>
            </w:r>
            <w:r w:rsidR="003C72B1">
              <w:rPr>
                <w:rFonts w:ascii="Arial" w:hAnsi="Arial" w:cs="Arial"/>
                <w:b/>
                <w:sz w:val="20"/>
              </w:rPr>
              <w:t>SQL Server 2008 R2</w:t>
            </w:r>
            <w:r w:rsidRPr="00AA198A">
              <w:rPr>
                <w:rFonts w:ascii="Arial" w:hAnsi="Arial" w:cs="Arial"/>
                <w:b/>
                <w:sz w:val="20"/>
              </w:rPr>
              <w:t>, Visual Studio 2010</w:t>
            </w:r>
            <w:r w:rsidR="003C72B1">
              <w:rPr>
                <w:rFonts w:ascii="Arial" w:hAnsi="Arial" w:cs="Arial"/>
                <w:b/>
                <w:sz w:val="20"/>
              </w:rPr>
              <w:t>-</w:t>
            </w:r>
            <w:r w:rsidRPr="00AA198A">
              <w:rPr>
                <w:rFonts w:ascii="Arial" w:hAnsi="Arial" w:cs="Arial"/>
                <w:b/>
                <w:sz w:val="20"/>
              </w:rPr>
              <w:t>,</w:t>
            </w:r>
            <w:r w:rsidR="003C72B1">
              <w:rPr>
                <w:rFonts w:ascii="Arial" w:hAnsi="Arial"/>
                <w:sz w:val="20"/>
              </w:rPr>
              <w:t xml:space="preserve"> </w:t>
            </w:r>
            <w:r w:rsidR="003C72B1" w:rsidRPr="003C72B1">
              <w:rPr>
                <w:rFonts w:ascii="Arial" w:hAnsi="Arial"/>
                <w:b/>
                <w:sz w:val="20"/>
              </w:rPr>
              <w:t>Asp.Net ,C#.Net,JQuery,</w:t>
            </w:r>
            <w:r w:rsidR="003C72B1" w:rsidRPr="003C72B1">
              <w:rPr>
                <w:b/>
              </w:rPr>
              <w:t>K2-blackpearl,TFS</w:t>
            </w:r>
            <w:r w:rsidR="003C72B1" w:rsidRPr="00AE6C27">
              <w:rPr>
                <w:rFonts w:ascii="Arial" w:hAnsi="Arial"/>
                <w:sz w:val="20"/>
                <w:szCs w:val="18"/>
              </w:rPr>
              <w:t xml:space="preserve"> </w:t>
            </w:r>
          </w:p>
        </w:tc>
      </w:tr>
    </w:tbl>
    <w:p w:rsidR="005E29ED" w:rsidRDefault="005E29ED" w:rsidP="005E29ED">
      <w:pPr>
        <w:pStyle w:val="Header"/>
        <w:tabs>
          <w:tab w:val="clear" w:pos="4320"/>
          <w:tab w:val="clear" w:pos="8640"/>
        </w:tabs>
        <w:jc w:val="both"/>
        <w:rPr>
          <w:rFonts w:cs="Arial"/>
        </w:rPr>
      </w:pPr>
    </w:p>
    <w:p w:rsidR="005E29ED" w:rsidRPr="00CD76F9" w:rsidRDefault="005E29ED" w:rsidP="000353E4">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spacing w:before="240"/>
        <w:rPr>
          <w:rFonts w:ascii="Arial" w:hAnsi="Arial"/>
          <w:b/>
          <w:spacing w:val="19"/>
        </w:rPr>
      </w:pPr>
      <w:r w:rsidRPr="00CD76F9">
        <w:rPr>
          <w:rFonts w:ascii="Arial" w:hAnsi="Arial"/>
          <w:b/>
          <w:spacing w:val="19"/>
        </w:rPr>
        <w:t>THE PROJECT</w:t>
      </w:r>
      <w:r w:rsidR="000353E4">
        <w:rPr>
          <w:rFonts w:ascii="Arial" w:hAnsi="Arial"/>
          <w:b/>
          <w:spacing w:val="19"/>
        </w:rPr>
        <w:tab/>
      </w:r>
    </w:p>
    <w:p w:rsidR="005E29ED" w:rsidRDefault="005E29ED" w:rsidP="005E29ED">
      <w:pPr>
        <w:rPr>
          <w:rFonts w:cs="Arial"/>
        </w:rPr>
      </w:pPr>
    </w:p>
    <w:p w:rsidR="005E29ED" w:rsidRPr="0003591D" w:rsidRDefault="005E29ED" w:rsidP="005E29ED">
      <w:pPr>
        <w:rPr>
          <w:rFonts w:cs="Arial"/>
        </w:rPr>
      </w:pPr>
      <w:r>
        <w:rPr>
          <w:rFonts w:cs="Arial"/>
        </w:rPr>
        <w:t>T</w:t>
      </w:r>
      <w:r w:rsidRPr="0003591D">
        <w:rPr>
          <w:rFonts w:cs="Arial"/>
        </w:rPr>
        <w:t xml:space="preserve">he </w:t>
      </w:r>
      <w:r>
        <w:rPr>
          <w:rFonts w:cs="Arial"/>
        </w:rPr>
        <w:t>KM</w:t>
      </w:r>
      <w:r w:rsidRPr="0003591D">
        <w:rPr>
          <w:rFonts w:cs="Arial"/>
        </w:rPr>
        <w:t xml:space="preserve"> Portal was designed to achieve a </w:t>
      </w:r>
      <w:r>
        <w:rPr>
          <w:rFonts w:cs="Arial"/>
        </w:rPr>
        <w:t>better document management system, lessons learnt and knowledge management information. The required system would automate the processes when they upload documents to document repository, it automatically route the documents to destination folder.</w:t>
      </w:r>
    </w:p>
    <w:p w:rsidR="005E29ED" w:rsidRPr="0003591D" w:rsidRDefault="005E29ED" w:rsidP="005E29ED">
      <w:pPr>
        <w:rPr>
          <w:rFonts w:cs="Arial"/>
        </w:rPr>
      </w:pPr>
      <w:r w:rsidRPr="0003591D">
        <w:rPr>
          <w:rFonts w:cs="Arial"/>
        </w:rPr>
        <w:t> </w:t>
      </w:r>
    </w:p>
    <w:p w:rsidR="005E29ED" w:rsidRDefault="005E29ED" w:rsidP="005E29ED">
      <w:pPr>
        <w:rPr>
          <w:rFonts w:cs="Arial"/>
        </w:rPr>
      </w:pPr>
      <w:r>
        <w:rPr>
          <w:rFonts w:cs="Arial"/>
        </w:rPr>
        <w:t xml:space="preserve">Through this </w:t>
      </w:r>
      <w:r w:rsidRPr="0003591D">
        <w:rPr>
          <w:rFonts w:cs="Arial"/>
        </w:rPr>
        <w:t xml:space="preserve">Portal, </w:t>
      </w:r>
      <w:r>
        <w:rPr>
          <w:rFonts w:cs="Arial"/>
        </w:rPr>
        <w:t xml:space="preserve">Department/Section heads </w:t>
      </w:r>
      <w:r w:rsidRPr="0003591D">
        <w:rPr>
          <w:rFonts w:cs="Arial"/>
        </w:rPr>
        <w:t>will be able to access, contribute and share </w:t>
      </w:r>
      <w:r>
        <w:rPr>
          <w:rFonts w:cs="Arial"/>
        </w:rPr>
        <w:t>company information</w:t>
      </w:r>
      <w:r w:rsidRPr="0003591D">
        <w:rPr>
          <w:rFonts w:cs="Arial"/>
        </w:rPr>
        <w:t xml:space="preserve"> with other </w:t>
      </w:r>
      <w:r>
        <w:rPr>
          <w:rFonts w:cs="Arial"/>
        </w:rPr>
        <w:t>business units</w:t>
      </w:r>
      <w:r w:rsidRPr="0003591D">
        <w:rPr>
          <w:rFonts w:cs="Arial"/>
        </w:rPr>
        <w:t>.</w:t>
      </w:r>
      <w:r>
        <w:rPr>
          <w:rFonts w:cs="Arial"/>
        </w:rPr>
        <w:t xml:space="preserve"> The</w:t>
      </w:r>
      <w:r w:rsidRPr="0003591D">
        <w:rPr>
          <w:rFonts w:cs="Arial"/>
        </w:rPr>
        <w:t xml:space="preserve"> Portal</w:t>
      </w:r>
      <w:r>
        <w:rPr>
          <w:rFonts w:cs="Arial"/>
        </w:rPr>
        <w:t xml:space="preserve"> automating the workflows for Broadcasts, Events and projects.</w:t>
      </w:r>
    </w:p>
    <w:p w:rsidR="005E29ED" w:rsidRDefault="005E29ED" w:rsidP="005E29ED">
      <w:pPr>
        <w:rPr>
          <w:rFonts w:cs="Arial"/>
        </w:rPr>
      </w:pPr>
    </w:p>
    <w:p w:rsidR="005E29ED" w:rsidRDefault="005E29ED" w:rsidP="005E29ED">
      <w:pPr>
        <w:jc w:val="both"/>
        <w:rPr>
          <w:rFonts w:cs="Arial"/>
          <w:b/>
          <w:bCs/>
        </w:rPr>
      </w:pPr>
    </w:p>
    <w:p w:rsidR="005E29ED" w:rsidRDefault="005E29ED" w:rsidP="005E29ED">
      <w:pPr>
        <w:pStyle w:val="HTMLPreformatted"/>
        <w:spacing w:before="120"/>
        <w:rPr>
          <w:rFonts w:cs="Arial"/>
        </w:rPr>
      </w:pPr>
      <w:r w:rsidRPr="00CD76F9">
        <w:rPr>
          <w:rFonts w:ascii="Arial" w:hAnsi="Arial"/>
          <w:b/>
          <w:spacing w:val="19"/>
        </w:rPr>
        <w:t>RESPONSIBILITES</w:t>
      </w:r>
      <w:r>
        <w:rPr>
          <w:rFonts w:ascii="Arial" w:hAnsi="Arial"/>
          <w:b/>
          <w:spacing w:val="19"/>
        </w:rPr>
        <w:t>:</w:t>
      </w:r>
      <w:r>
        <w:rPr>
          <w:rFonts w:cs="Arial"/>
        </w:rPr>
        <w:t xml:space="preserve"> </w:t>
      </w:r>
    </w:p>
    <w:p w:rsidR="005E29ED" w:rsidRPr="005E29ED" w:rsidRDefault="005E29ED" w:rsidP="00630B80">
      <w:pPr>
        <w:numPr>
          <w:ilvl w:val="0"/>
          <w:numId w:val="13"/>
        </w:numPr>
        <w:spacing w:line="360" w:lineRule="auto"/>
      </w:pPr>
      <w:r w:rsidRPr="005E29ED">
        <w:t xml:space="preserve">Gathering requirements and discussions with </w:t>
      </w:r>
      <w:r w:rsidR="003B125F">
        <w:t>vendors as well as end</w:t>
      </w:r>
      <w:r w:rsidRPr="005E29ED">
        <w:t xml:space="preserve"> users.</w:t>
      </w:r>
    </w:p>
    <w:p w:rsidR="003F59B8" w:rsidRPr="003F59B8" w:rsidRDefault="005E29ED" w:rsidP="00630B80">
      <w:pPr>
        <w:numPr>
          <w:ilvl w:val="0"/>
          <w:numId w:val="13"/>
        </w:numPr>
        <w:spacing w:line="360" w:lineRule="auto"/>
      </w:pPr>
      <w:r w:rsidRPr="005E29ED">
        <w:rPr>
          <w:rFonts w:cs="Arial"/>
        </w:rPr>
        <w:t xml:space="preserve"> </w:t>
      </w:r>
      <w:r w:rsidR="003F59B8">
        <w:rPr>
          <w:rFonts w:cs="Arial"/>
        </w:rPr>
        <w:t>Power Shell Scripts for</w:t>
      </w:r>
      <w:r w:rsidRPr="005E29ED">
        <w:rPr>
          <w:rFonts w:cs="Arial"/>
        </w:rPr>
        <w:t xml:space="preserve"> create site</w:t>
      </w:r>
      <w:r w:rsidR="003F59B8">
        <w:rPr>
          <w:rFonts w:cs="Arial"/>
        </w:rPr>
        <w:t>, document libraries, user assignment, update permissions for list, library ,site and update user profile information and son on.</w:t>
      </w:r>
    </w:p>
    <w:p w:rsidR="006265DA" w:rsidRDefault="005E29ED" w:rsidP="00630B80">
      <w:pPr>
        <w:numPr>
          <w:ilvl w:val="0"/>
          <w:numId w:val="15"/>
        </w:numPr>
        <w:spacing w:before="100" w:beforeAutospacing="1" w:after="100" w:afterAutospacing="1" w:line="360" w:lineRule="auto"/>
        <w:rPr>
          <w:rFonts w:cs="Arial"/>
        </w:rPr>
      </w:pPr>
      <w:r w:rsidRPr="006265DA">
        <w:rPr>
          <w:rFonts w:cs="Arial"/>
        </w:rPr>
        <w:t>Content organizer features, Content Rules</w:t>
      </w:r>
      <w:r w:rsidR="003F59B8" w:rsidRPr="006265DA">
        <w:rPr>
          <w:rFonts w:cs="Arial"/>
        </w:rPr>
        <w:t>.</w:t>
      </w:r>
    </w:p>
    <w:p w:rsidR="00630B80" w:rsidRPr="006265DA" w:rsidRDefault="003F59B8" w:rsidP="00630B80">
      <w:pPr>
        <w:numPr>
          <w:ilvl w:val="0"/>
          <w:numId w:val="15"/>
        </w:numPr>
        <w:spacing w:before="100" w:beforeAutospacing="1" w:after="100" w:afterAutospacing="1" w:line="360" w:lineRule="auto"/>
        <w:rPr>
          <w:rFonts w:cs="Arial"/>
        </w:rPr>
      </w:pPr>
      <w:r w:rsidRPr="006265DA">
        <w:rPr>
          <w:rFonts w:cs="Arial"/>
        </w:rPr>
        <w:t xml:space="preserve"> K2 related design,</w:t>
      </w:r>
      <w:r w:rsidR="00630B80" w:rsidRPr="006265DA">
        <w:rPr>
          <w:rFonts w:cs="Arial"/>
        </w:rPr>
        <w:t xml:space="preserve"> development, implementation, and </w:t>
      </w:r>
      <w:r w:rsidRPr="006265DA">
        <w:rPr>
          <w:rFonts w:cs="Arial"/>
        </w:rPr>
        <w:t>deployments</w:t>
      </w:r>
      <w:r w:rsidR="00630B80" w:rsidRPr="006265DA">
        <w:rPr>
          <w:rFonts w:cs="Arial"/>
        </w:rPr>
        <w:t>.</w:t>
      </w:r>
    </w:p>
    <w:p w:rsidR="00630B80" w:rsidRPr="00630B80" w:rsidRDefault="00630B80" w:rsidP="00630B80">
      <w:pPr>
        <w:numPr>
          <w:ilvl w:val="0"/>
          <w:numId w:val="15"/>
        </w:numPr>
        <w:spacing w:before="100" w:beforeAutospacing="1" w:after="100" w:afterAutospacing="1" w:line="360" w:lineRule="auto"/>
        <w:rPr>
          <w:rFonts w:cs="Arial"/>
        </w:rPr>
      </w:pPr>
      <w:r w:rsidRPr="00630B80">
        <w:rPr>
          <w:rFonts w:cs="Arial"/>
        </w:rPr>
        <w:t>Working closely with customers to understand and manage expectations.</w:t>
      </w:r>
    </w:p>
    <w:p w:rsidR="00630B80" w:rsidRPr="00630B80" w:rsidRDefault="00630B80" w:rsidP="00630B80">
      <w:pPr>
        <w:numPr>
          <w:ilvl w:val="0"/>
          <w:numId w:val="15"/>
        </w:numPr>
        <w:spacing w:before="100" w:beforeAutospacing="1" w:after="100" w:afterAutospacing="1" w:line="360" w:lineRule="auto"/>
        <w:rPr>
          <w:rFonts w:cs="Arial"/>
        </w:rPr>
      </w:pPr>
      <w:r w:rsidRPr="00630B80">
        <w:rPr>
          <w:rFonts w:cs="Arial"/>
        </w:rPr>
        <w:t>Working within the guidelines of Catapult’s project and process management practices.</w:t>
      </w:r>
    </w:p>
    <w:p w:rsidR="005E29ED" w:rsidRPr="005E29ED" w:rsidRDefault="005E29ED" w:rsidP="00630B80">
      <w:pPr>
        <w:numPr>
          <w:ilvl w:val="0"/>
          <w:numId w:val="13"/>
        </w:numPr>
        <w:spacing w:line="360" w:lineRule="auto"/>
        <w:rPr>
          <w:rFonts w:cs="Arial"/>
        </w:rPr>
      </w:pPr>
      <w:r w:rsidRPr="005E29ED">
        <w:rPr>
          <w:rFonts w:cs="Arial"/>
        </w:rPr>
        <w:t>Branded SharePoint sites using SharePoint Designer 2010</w:t>
      </w:r>
      <w:r w:rsidR="005B522F">
        <w:rPr>
          <w:rFonts w:cs="Arial"/>
        </w:rPr>
        <w:t xml:space="preserve"> &amp; InfoPath 2010.</w:t>
      </w:r>
    </w:p>
    <w:p w:rsidR="005E29ED" w:rsidRPr="005E29ED" w:rsidRDefault="005E29ED" w:rsidP="00630B80">
      <w:pPr>
        <w:widowControl w:val="0"/>
        <w:numPr>
          <w:ilvl w:val="0"/>
          <w:numId w:val="13"/>
        </w:numPr>
        <w:suppressAutoHyphens/>
        <w:spacing w:line="360" w:lineRule="auto"/>
        <w:jc w:val="both"/>
        <w:rPr>
          <w:rFonts w:cs="Arial"/>
        </w:rPr>
      </w:pPr>
      <w:r w:rsidRPr="005E29ED">
        <w:rPr>
          <w:rFonts w:cs="Arial"/>
        </w:rPr>
        <w:t>Customized site using master page templates and themes.</w:t>
      </w:r>
    </w:p>
    <w:p w:rsidR="005E29ED" w:rsidRPr="005E29ED" w:rsidRDefault="005E29ED" w:rsidP="00630B80">
      <w:pPr>
        <w:numPr>
          <w:ilvl w:val="0"/>
          <w:numId w:val="13"/>
        </w:numPr>
        <w:spacing w:line="360" w:lineRule="auto"/>
        <w:rPr>
          <w:rFonts w:cs="Arial"/>
        </w:rPr>
      </w:pPr>
      <w:r w:rsidRPr="005E29ED">
        <w:rPr>
          <w:rFonts w:cs="Arial"/>
        </w:rPr>
        <w:t xml:space="preserve">Worked on SharePoint Administration like </w:t>
      </w:r>
      <w:r w:rsidR="003F59B8">
        <w:rPr>
          <w:rFonts w:cs="Arial"/>
        </w:rPr>
        <w:t>configuration of small farm, services configuration and deployments</w:t>
      </w:r>
      <w:r w:rsidRPr="005E29ED">
        <w:rPr>
          <w:rFonts w:cs="Arial"/>
        </w:rPr>
        <w:t>.</w:t>
      </w:r>
    </w:p>
    <w:p w:rsidR="005E29ED" w:rsidRDefault="003F59B8" w:rsidP="00630B80">
      <w:pPr>
        <w:widowControl w:val="0"/>
        <w:numPr>
          <w:ilvl w:val="0"/>
          <w:numId w:val="13"/>
        </w:numPr>
        <w:suppressAutoHyphens/>
        <w:spacing w:line="360" w:lineRule="auto"/>
        <w:jc w:val="both"/>
        <w:rPr>
          <w:rFonts w:cs="Arial"/>
        </w:rPr>
      </w:pPr>
      <w:r>
        <w:rPr>
          <w:rFonts w:cs="Arial"/>
        </w:rPr>
        <w:t>Timer Jobs for moving data of particular intervals.</w:t>
      </w:r>
    </w:p>
    <w:p w:rsidR="00F4342C" w:rsidRDefault="00F4342C" w:rsidP="00630B80">
      <w:pPr>
        <w:numPr>
          <w:ilvl w:val="0"/>
          <w:numId w:val="13"/>
        </w:numPr>
        <w:spacing w:line="360" w:lineRule="auto"/>
      </w:pPr>
      <w:r>
        <w:t>Configure Active directory with User profile service in SharePoint server</w:t>
      </w:r>
      <w:r w:rsidR="003F59B8">
        <w:t>.</w:t>
      </w:r>
    </w:p>
    <w:p w:rsidR="006265DA" w:rsidRDefault="006265DA" w:rsidP="00630B80">
      <w:pPr>
        <w:numPr>
          <w:ilvl w:val="0"/>
          <w:numId w:val="13"/>
        </w:numPr>
        <w:spacing w:line="360" w:lineRule="auto"/>
      </w:pPr>
      <w:r>
        <w:t xml:space="preserve">JQuery, JavaScript, </w:t>
      </w:r>
      <w:proofErr w:type="gramStart"/>
      <w:r>
        <w:t>SP .</w:t>
      </w:r>
      <w:proofErr w:type="gramEnd"/>
    </w:p>
    <w:p w:rsidR="00F4342C" w:rsidRDefault="00F4342C" w:rsidP="00630B80">
      <w:pPr>
        <w:numPr>
          <w:ilvl w:val="0"/>
          <w:numId w:val="13"/>
        </w:numPr>
        <w:spacing w:line="360" w:lineRule="auto"/>
      </w:pPr>
      <w:r>
        <w:t>Assisting technical knowledge to team members.</w:t>
      </w:r>
    </w:p>
    <w:p w:rsidR="000353E4" w:rsidRDefault="000353E4" w:rsidP="000353E4">
      <w:pPr>
        <w:spacing w:line="360" w:lineRule="auto"/>
      </w:pPr>
    </w:p>
    <w:p w:rsidR="000353E4" w:rsidRPr="000600BE" w:rsidRDefault="000353E4" w:rsidP="000353E4">
      <w:pPr>
        <w:pStyle w:val="Heading2"/>
        <w:spacing w:before="180" w:after="180"/>
        <w:rPr>
          <w:i w:val="0"/>
          <w:sz w:val="24"/>
          <w:u w:val="single"/>
        </w:rPr>
      </w:pPr>
      <w:r w:rsidRPr="000600BE">
        <w:rPr>
          <w:i w:val="0"/>
          <w:sz w:val="24"/>
          <w:u w:val="single"/>
        </w:rPr>
        <w:t xml:space="preserve">PROJECT </w:t>
      </w:r>
      <w:r>
        <w:rPr>
          <w:i w:val="0"/>
          <w:sz w:val="24"/>
          <w:u w:val="single"/>
        </w:rPr>
        <w:t>3</w:t>
      </w:r>
    </w:p>
    <w:tbl>
      <w:tblPr>
        <w:tblW w:w="9287"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Look w:val="0000" w:firstRow="0" w:lastRow="0" w:firstColumn="0" w:lastColumn="0" w:noHBand="0" w:noVBand="0"/>
      </w:tblPr>
      <w:tblGrid>
        <w:gridCol w:w="2902"/>
        <w:gridCol w:w="6385"/>
      </w:tblGrid>
      <w:tr w:rsidR="000353E4" w:rsidRPr="00AE6C27" w:rsidTr="00A108A8">
        <w:trPr>
          <w:cantSplit/>
          <w:trHeight w:val="333"/>
        </w:trPr>
        <w:tc>
          <w:tcPr>
            <w:tcW w:w="2902" w:type="dxa"/>
            <w:shd w:val="clear" w:color="auto" w:fill="FFFFFF"/>
            <w:vAlign w:val="center"/>
          </w:tcPr>
          <w:p w:rsidR="000353E4" w:rsidRPr="00AE6C27" w:rsidRDefault="000353E4" w:rsidP="00A108A8">
            <w:pPr>
              <w:pStyle w:val="DefaultText"/>
              <w:rPr>
                <w:rFonts w:ascii="Arial" w:hAnsi="Arial"/>
                <w:bCs/>
                <w:sz w:val="20"/>
                <w:szCs w:val="18"/>
              </w:rPr>
            </w:pPr>
            <w:r w:rsidRPr="00AE6C27">
              <w:rPr>
                <w:rFonts w:ascii="Arial" w:hAnsi="Arial"/>
                <w:spacing w:val="19"/>
                <w:sz w:val="20"/>
                <w:szCs w:val="18"/>
              </w:rPr>
              <w:t>PROJECT NAME</w:t>
            </w:r>
          </w:p>
        </w:tc>
        <w:tc>
          <w:tcPr>
            <w:tcW w:w="6385" w:type="dxa"/>
            <w:shd w:val="clear" w:color="auto" w:fill="FFFFFF"/>
            <w:vAlign w:val="center"/>
          </w:tcPr>
          <w:p w:rsidR="000353E4" w:rsidRPr="005E29ED" w:rsidRDefault="000353E4" w:rsidP="000353E4">
            <w:pPr>
              <w:pStyle w:val="Header"/>
              <w:numPr>
                <w:ilvl w:val="0"/>
                <w:numId w:val="11"/>
              </w:numPr>
              <w:tabs>
                <w:tab w:val="clear" w:pos="4320"/>
                <w:tab w:val="clear" w:pos="8640"/>
                <w:tab w:val="left" w:pos="0"/>
                <w:tab w:val="left" w:pos="360"/>
              </w:tabs>
              <w:suppressAutoHyphens/>
              <w:ind w:left="0"/>
              <w:jc w:val="both"/>
              <w:rPr>
                <w:rFonts w:cs="Arial"/>
                <w:spacing w:val="19"/>
                <w:szCs w:val="18"/>
              </w:rPr>
            </w:pPr>
            <w:r>
              <w:rPr>
                <w:rFonts w:cs="Arial"/>
              </w:rPr>
              <w:t>Lotus Notes App Conversion to SharePoint</w:t>
            </w:r>
            <w:r w:rsidRPr="005E29ED">
              <w:rPr>
                <w:rFonts w:cs="Arial"/>
                <w:spacing w:val="19"/>
                <w:szCs w:val="18"/>
              </w:rPr>
              <w:t xml:space="preserve"> </w:t>
            </w:r>
          </w:p>
        </w:tc>
      </w:tr>
      <w:tr w:rsidR="000353E4" w:rsidRPr="00A804B2" w:rsidTr="00A108A8">
        <w:trPr>
          <w:cantSplit/>
          <w:trHeight w:val="352"/>
        </w:trPr>
        <w:tc>
          <w:tcPr>
            <w:tcW w:w="2902" w:type="dxa"/>
            <w:shd w:val="clear" w:color="auto" w:fill="FFFFFF"/>
            <w:vAlign w:val="center"/>
          </w:tcPr>
          <w:p w:rsidR="000353E4" w:rsidRPr="00AE6C27" w:rsidRDefault="000353E4" w:rsidP="00A108A8">
            <w:pPr>
              <w:pStyle w:val="DefaultText"/>
              <w:rPr>
                <w:rFonts w:ascii="Arial" w:hAnsi="Arial"/>
                <w:spacing w:val="19"/>
                <w:sz w:val="20"/>
                <w:szCs w:val="18"/>
              </w:rPr>
            </w:pPr>
            <w:r w:rsidRPr="00AE6C27">
              <w:rPr>
                <w:rFonts w:ascii="Arial" w:hAnsi="Arial"/>
                <w:spacing w:val="19"/>
                <w:sz w:val="20"/>
                <w:szCs w:val="18"/>
              </w:rPr>
              <w:t>CLIENT</w:t>
            </w:r>
          </w:p>
        </w:tc>
        <w:tc>
          <w:tcPr>
            <w:tcW w:w="6385" w:type="dxa"/>
            <w:vAlign w:val="center"/>
          </w:tcPr>
          <w:p w:rsidR="000353E4" w:rsidRPr="005E29ED" w:rsidRDefault="000353E4" w:rsidP="00A108A8">
            <w:pPr>
              <w:pStyle w:val="DefaultText"/>
              <w:rPr>
                <w:rFonts w:ascii="Arial" w:hAnsi="Arial" w:cs="Arial"/>
                <w:spacing w:val="19"/>
                <w:sz w:val="20"/>
                <w:szCs w:val="18"/>
                <w:lang w:val="fr-FR"/>
              </w:rPr>
            </w:pPr>
            <w:r w:rsidRPr="005E29ED">
              <w:rPr>
                <w:rFonts w:ascii="Arial" w:hAnsi="Arial" w:cs="Arial"/>
                <w:sz w:val="20"/>
              </w:rPr>
              <w:t>Keppel FELS Ltd, Singapore</w:t>
            </w:r>
          </w:p>
        </w:tc>
      </w:tr>
      <w:tr w:rsidR="000353E4" w:rsidRPr="00AE6C27" w:rsidTr="00A108A8">
        <w:trPr>
          <w:cantSplit/>
          <w:trHeight w:val="365"/>
        </w:trPr>
        <w:tc>
          <w:tcPr>
            <w:tcW w:w="2902" w:type="dxa"/>
            <w:shd w:val="clear" w:color="auto" w:fill="FFFFFF"/>
            <w:vAlign w:val="center"/>
          </w:tcPr>
          <w:p w:rsidR="000353E4" w:rsidRPr="00AE6C27" w:rsidRDefault="000353E4" w:rsidP="00A108A8">
            <w:pPr>
              <w:pStyle w:val="HTMLPreformatted"/>
              <w:rPr>
                <w:rFonts w:ascii="Arial" w:hAnsi="Arial"/>
                <w:spacing w:val="19"/>
                <w:szCs w:val="18"/>
              </w:rPr>
            </w:pPr>
            <w:r w:rsidRPr="00AE6C27">
              <w:rPr>
                <w:rFonts w:ascii="Arial" w:hAnsi="Arial"/>
                <w:spacing w:val="19"/>
                <w:szCs w:val="18"/>
              </w:rPr>
              <w:t>ROLE</w:t>
            </w:r>
          </w:p>
        </w:tc>
        <w:tc>
          <w:tcPr>
            <w:tcW w:w="6385" w:type="dxa"/>
            <w:vAlign w:val="center"/>
          </w:tcPr>
          <w:p w:rsidR="000353E4" w:rsidRPr="005E29ED" w:rsidRDefault="000353E4" w:rsidP="00A108A8">
            <w:pPr>
              <w:pStyle w:val="DefaultText"/>
              <w:rPr>
                <w:rFonts w:ascii="Arial" w:hAnsi="Arial" w:cs="Arial"/>
                <w:sz w:val="20"/>
                <w:szCs w:val="18"/>
              </w:rPr>
            </w:pPr>
            <w:r>
              <w:rPr>
                <w:rFonts w:ascii="Arial" w:hAnsi="Arial" w:cs="Arial"/>
                <w:sz w:val="20"/>
              </w:rPr>
              <w:t>SharePoint Technical Analyst</w:t>
            </w:r>
          </w:p>
        </w:tc>
      </w:tr>
      <w:tr w:rsidR="000353E4" w:rsidRPr="00AE6C27" w:rsidTr="00A108A8">
        <w:trPr>
          <w:cantSplit/>
          <w:trHeight w:val="365"/>
        </w:trPr>
        <w:tc>
          <w:tcPr>
            <w:tcW w:w="2902" w:type="dxa"/>
            <w:shd w:val="clear" w:color="auto" w:fill="FFFFFF"/>
            <w:vAlign w:val="center"/>
          </w:tcPr>
          <w:p w:rsidR="000353E4" w:rsidRPr="00AE6C27" w:rsidRDefault="000353E4" w:rsidP="00A108A8">
            <w:pPr>
              <w:pStyle w:val="HTMLPreformatted"/>
              <w:rPr>
                <w:rFonts w:ascii="Arial" w:hAnsi="Arial"/>
                <w:spacing w:val="19"/>
                <w:szCs w:val="18"/>
              </w:rPr>
            </w:pPr>
            <w:r w:rsidRPr="00AE6C27">
              <w:rPr>
                <w:rFonts w:ascii="Arial" w:hAnsi="Arial"/>
                <w:spacing w:val="19"/>
                <w:szCs w:val="18"/>
              </w:rPr>
              <w:t>TEAM SIZE</w:t>
            </w:r>
          </w:p>
        </w:tc>
        <w:tc>
          <w:tcPr>
            <w:tcW w:w="6385" w:type="dxa"/>
            <w:vAlign w:val="center"/>
          </w:tcPr>
          <w:p w:rsidR="000353E4" w:rsidRPr="00AE6C27" w:rsidRDefault="000353E4" w:rsidP="00A108A8">
            <w:pPr>
              <w:pStyle w:val="DefaultText"/>
              <w:rPr>
                <w:rFonts w:ascii="Arial" w:hAnsi="Arial"/>
                <w:sz w:val="20"/>
                <w:szCs w:val="18"/>
              </w:rPr>
            </w:pPr>
            <w:r>
              <w:rPr>
                <w:rFonts w:ascii="Arial" w:hAnsi="Arial"/>
                <w:sz w:val="20"/>
                <w:szCs w:val="18"/>
              </w:rPr>
              <w:t>3</w:t>
            </w:r>
          </w:p>
        </w:tc>
      </w:tr>
      <w:tr w:rsidR="000353E4" w:rsidRPr="00AE6C27" w:rsidTr="00A108A8">
        <w:trPr>
          <w:cantSplit/>
          <w:trHeight w:val="451"/>
        </w:trPr>
        <w:tc>
          <w:tcPr>
            <w:tcW w:w="2902" w:type="dxa"/>
            <w:shd w:val="clear" w:color="auto" w:fill="FFFFFF"/>
            <w:vAlign w:val="center"/>
          </w:tcPr>
          <w:p w:rsidR="000353E4" w:rsidRPr="00AE6C27" w:rsidRDefault="000353E4" w:rsidP="00A108A8">
            <w:pPr>
              <w:pStyle w:val="HTMLPreformatted"/>
              <w:rPr>
                <w:rFonts w:ascii="Arial" w:hAnsi="Arial"/>
                <w:spacing w:val="19"/>
                <w:szCs w:val="18"/>
              </w:rPr>
            </w:pPr>
            <w:r w:rsidRPr="00AE6C27">
              <w:rPr>
                <w:rFonts w:ascii="Arial" w:hAnsi="Arial"/>
                <w:spacing w:val="19"/>
                <w:szCs w:val="18"/>
              </w:rPr>
              <w:t>ENVIRONMENT</w:t>
            </w:r>
          </w:p>
        </w:tc>
        <w:tc>
          <w:tcPr>
            <w:tcW w:w="6385" w:type="dxa"/>
            <w:vAlign w:val="center"/>
          </w:tcPr>
          <w:p w:rsidR="000353E4" w:rsidRPr="00AE6C27" w:rsidRDefault="000353E4" w:rsidP="00A108A8">
            <w:pPr>
              <w:pStyle w:val="DefaultText"/>
              <w:rPr>
                <w:rFonts w:ascii="Arial" w:hAnsi="Arial"/>
                <w:sz w:val="20"/>
                <w:szCs w:val="18"/>
              </w:rPr>
            </w:pPr>
            <w:r w:rsidRPr="00AA198A">
              <w:rPr>
                <w:rFonts w:ascii="Arial" w:hAnsi="Arial" w:cs="Arial"/>
                <w:b/>
                <w:bCs/>
                <w:sz w:val="20"/>
              </w:rPr>
              <w:t>SharePoint 2010</w:t>
            </w:r>
            <w:r>
              <w:rPr>
                <w:rFonts w:ascii="Arial" w:hAnsi="Arial" w:cs="Arial"/>
                <w:b/>
                <w:sz w:val="20"/>
              </w:rPr>
              <w:t>,DocAve Tool</w:t>
            </w:r>
            <w:r w:rsidRPr="00AA198A">
              <w:rPr>
                <w:rFonts w:ascii="Arial" w:hAnsi="Arial" w:cs="Arial"/>
                <w:b/>
                <w:sz w:val="20"/>
              </w:rPr>
              <w:t>, Visual Studio 2010,</w:t>
            </w:r>
            <w:r>
              <w:rPr>
                <w:rFonts w:ascii="Arial" w:hAnsi="Arial"/>
                <w:sz w:val="20"/>
              </w:rPr>
              <w:t xml:space="preserve"> </w:t>
            </w:r>
            <w:r w:rsidR="00C470D2">
              <w:rPr>
                <w:rFonts w:ascii="Arial" w:hAnsi="Arial"/>
                <w:b/>
                <w:sz w:val="20"/>
              </w:rPr>
              <w:t>Asp.Net ,C#,</w:t>
            </w:r>
            <w:proofErr w:type="spellStart"/>
            <w:r w:rsidR="00C470D2">
              <w:rPr>
                <w:rFonts w:ascii="Arial" w:hAnsi="Arial"/>
                <w:b/>
                <w:sz w:val="20"/>
              </w:rPr>
              <w:t>Javascript</w:t>
            </w:r>
            <w:r w:rsidRPr="003C72B1">
              <w:rPr>
                <w:rFonts w:ascii="Arial" w:hAnsi="Arial"/>
                <w:b/>
                <w:sz w:val="20"/>
              </w:rPr>
              <w:t>,</w:t>
            </w:r>
            <w:r w:rsidRPr="003C72B1">
              <w:rPr>
                <w:b/>
              </w:rPr>
              <w:t>TFS</w:t>
            </w:r>
            <w:proofErr w:type="spellEnd"/>
            <w:r w:rsidRPr="00AE6C27">
              <w:rPr>
                <w:rFonts w:ascii="Arial" w:hAnsi="Arial"/>
                <w:sz w:val="20"/>
                <w:szCs w:val="18"/>
              </w:rPr>
              <w:t xml:space="preserve"> </w:t>
            </w:r>
          </w:p>
        </w:tc>
      </w:tr>
    </w:tbl>
    <w:p w:rsidR="000353E4" w:rsidRDefault="000353E4" w:rsidP="000353E4">
      <w:pPr>
        <w:pStyle w:val="Header"/>
        <w:tabs>
          <w:tab w:val="clear" w:pos="4320"/>
          <w:tab w:val="clear" w:pos="8640"/>
        </w:tabs>
        <w:jc w:val="both"/>
        <w:rPr>
          <w:rFonts w:cs="Arial"/>
        </w:rPr>
      </w:pPr>
    </w:p>
    <w:p w:rsidR="00FB3A6E" w:rsidRDefault="00FB3A6E" w:rsidP="000353E4">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spacing w:before="240"/>
        <w:rPr>
          <w:rFonts w:ascii="Arial" w:hAnsi="Arial"/>
          <w:b/>
          <w:spacing w:val="19"/>
        </w:rPr>
      </w:pPr>
    </w:p>
    <w:p w:rsidR="000353E4" w:rsidRPr="00CD76F9" w:rsidRDefault="000353E4" w:rsidP="000353E4">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spacing w:before="240"/>
        <w:rPr>
          <w:rFonts w:ascii="Arial" w:hAnsi="Arial"/>
          <w:b/>
          <w:spacing w:val="19"/>
        </w:rPr>
      </w:pPr>
      <w:r w:rsidRPr="00CD76F9">
        <w:rPr>
          <w:rFonts w:ascii="Arial" w:hAnsi="Arial"/>
          <w:b/>
          <w:spacing w:val="19"/>
        </w:rPr>
        <w:t>THE PROJECT</w:t>
      </w:r>
      <w:r>
        <w:rPr>
          <w:rFonts w:ascii="Arial" w:hAnsi="Arial"/>
          <w:b/>
          <w:spacing w:val="19"/>
        </w:rPr>
        <w:tab/>
      </w:r>
    </w:p>
    <w:p w:rsidR="000353E4" w:rsidRDefault="000353E4" w:rsidP="000353E4">
      <w:pPr>
        <w:rPr>
          <w:rFonts w:cs="Arial"/>
        </w:rPr>
      </w:pPr>
    </w:p>
    <w:p w:rsidR="000353E4" w:rsidRDefault="000353E4" w:rsidP="000353E4">
      <w:pPr>
        <w:ind w:left="720"/>
      </w:pPr>
      <w:r>
        <w:rPr>
          <w:rFonts w:cs="Arial"/>
        </w:rPr>
        <w:t xml:space="preserve">The Scope of the project is </w:t>
      </w:r>
      <w:r>
        <w:rPr>
          <w:lang w:val="en-GB"/>
        </w:rPr>
        <w:t xml:space="preserve">Content migration from Lotus notes to SharePoint 2010 using </w:t>
      </w:r>
      <w:proofErr w:type="spellStart"/>
      <w:r>
        <w:rPr>
          <w:lang w:val="en-GB"/>
        </w:rPr>
        <w:t>DocAve</w:t>
      </w:r>
      <w:proofErr w:type="spellEnd"/>
      <w:r>
        <w:rPr>
          <w:lang w:val="en-GB"/>
        </w:rPr>
        <w:t xml:space="preserve"> tool</w:t>
      </w:r>
      <w:r w:rsidRPr="005E29ED">
        <w:t>.</w:t>
      </w:r>
    </w:p>
    <w:p w:rsidR="000353E4" w:rsidRPr="00C40C71" w:rsidRDefault="000353E4" w:rsidP="000353E4">
      <w:pPr>
        <w:ind w:left="720"/>
        <w:rPr>
          <w:lang w:val="en-GB"/>
        </w:rPr>
      </w:pPr>
      <w:r>
        <w:t xml:space="preserve">We used Third party tool from Ave Point to </w:t>
      </w:r>
      <w:proofErr w:type="gramStart"/>
      <w:r>
        <w:t>Migrate</w:t>
      </w:r>
      <w:proofErr w:type="gramEnd"/>
      <w:r>
        <w:t xml:space="preserve"> all Lotus notes applications into SharePoint 2010</w:t>
      </w:r>
    </w:p>
    <w:p w:rsidR="000353E4" w:rsidRDefault="000353E4" w:rsidP="000353E4">
      <w:pPr>
        <w:rPr>
          <w:rFonts w:cs="Arial"/>
        </w:rPr>
      </w:pPr>
      <w:r>
        <w:rPr>
          <w:rFonts w:cs="Arial"/>
        </w:rPr>
        <w:t>.</w:t>
      </w:r>
    </w:p>
    <w:p w:rsidR="000353E4" w:rsidRDefault="000353E4" w:rsidP="000353E4">
      <w:pPr>
        <w:pStyle w:val="HTMLPreformatted"/>
        <w:spacing w:before="120"/>
        <w:rPr>
          <w:rFonts w:cs="Arial"/>
        </w:rPr>
      </w:pPr>
      <w:r w:rsidRPr="00CD76F9">
        <w:rPr>
          <w:rFonts w:ascii="Arial" w:hAnsi="Arial"/>
          <w:b/>
          <w:spacing w:val="19"/>
        </w:rPr>
        <w:t>RESPONSIBILITES</w:t>
      </w:r>
      <w:r>
        <w:rPr>
          <w:rFonts w:ascii="Arial" w:hAnsi="Arial"/>
          <w:b/>
          <w:spacing w:val="19"/>
        </w:rPr>
        <w:t>:</w:t>
      </w:r>
      <w:r>
        <w:rPr>
          <w:rFonts w:cs="Arial"/>
        </w:rPr>
        <w:t xml:space="preserve"> </w:t>
      </w:r>
    </w:p>
    <w:p w:rsidR="000353E4" w:rsidRPr="000353E4" w:rsidRDefault="000353E4" w:rsidP="000353E4">
      <w:pPr>
        <w:widowControl w:val="0"/>
        <w:numPr>
          <w:ilvl w:val="0"/>
          <w:numId w:val="13"/>
        </w:numPr>
        <w:suppressAutoHyphens/>
        <w:spacing w:line="360" w:lineRule="auto"/>
        <w:jc w:val="both"/>
        <w:rPr>
          <w:rFonts w:cs="Arial"/>
        </w:rPr>
      </w:pPr>
      <w:r w:rsidRPr="000353E4">
        <w:rPr>
          <w:rFonts w:cs="Arial"/>
        </w:rPr>
        <w:t>Requirement gathering, project planning and time estimation.</w:t>
      </w:r>
    </w:p>
    <w:p w:rsidR="000353E4" w:rsidRPr="000353E4" w:rsidRDefault="000353E4" w:rsidP="000353E4">
      <w:pPr>
        <w:widowControl w:val="0"/>
        <w:numPr>
          <w:ilvl w:val="0"/>
          <w:numId w:val="13"/>
        </w:numPr>
        <w:suppressAutoHyphens/>
        <w:spacing w:line="360" w:lineRule="auto"/>
        <w:jc w:val="both"/>
        <w:rPr>
          <w:rFonts w:cs="Arial"/>
        </w:rPr>
      </w:pPr>
      <w:r w:rsidRPr="000353E4">
        <w:rPr>
          <w:rFonts w:cs="Arial"/>
        </w:rPr>
        <w:t>Technical and project process documentation</w:t>
      </w:r>
    </w:p>
    <w:p w:rsidR="000353E4" w:rsidRPr="000353E4" w:rsidRDefault="000353E4" w:rsidP="000353E4">
      <w:pPr>
        <w:widowControl w:val="0"/>
        <w:numPr>
          <w:ilvl w:val="0"/>
          <w:numId w:val="13"/>
        </w:numPr>
        <w:suppressAutoHyphens/>
        <w:spacing w:line="360" w:lineRule="auto"/>
        <w:jc w:val="both"/>
        <w:rPr>
          <w:rFonts w:cs="Arial"/>
        </w:rPr>
      </w:pPr>
      <w:r w:rsidRPr="000353E4">
        <w:rPr>
          <w:rFonts w:cs="Arial"/>
        </w:rPr>
        <w:t>Handling a team as a technical  lead and architect and coordinate with client to deliver the product</w:t>
      </w:r>
    </w:p>
    <w:p w:rsidR="000353E4" w:rsidRPr="000353E4" w:rsidRDefault="000353E4" w:rsidP="000353E4">
      <w:pPr>
        <w:widowControl w:val="0"/>
        <w:numPr>
          <w:ilvl w:val="0"/>
          <w:numId w:val="13"/>
        </w:numPr>
        <w:suppressAutoHyphens/>
        <w:spacing w:line="360" w:lineRule="auto"/>
        <w:jc w:val="both"/>
        <w:rPr>
          <w:rFonts w:cs="Arial"/>
        </w:rPr>
      </w:pPr>
      <w:r w:rsidRPr="000353E4">
        <w:rPr>
          <w:rFonts w:cs="Arial"/>
        </w:rPr>
        <w:t>New development for  whole application</w:t>
      </w:r>
    </w:p>
    <w:p w:rsidR="000353E4" w:rsidRPr="000353E4" w:rsidRDefault="000353E4" w:rsidP="000353E4">
      <w:pPr>
        <w:widowControl w:val="0"/>
        <w:numPr>
          <w:ilvl w:val="0"/>
          <w:numId w:val="13"/>
        </w:numPr>
        <w:suppressAutoHyphens/>
        <w:spacing w:line="360" w:lineRule="auto"/>
        <w:jc w:val="both"/>
        <w:rPr>
          <w:rFonts w:cs="Arial"/>
        </w:rPr>
      </w:pPr>
      <w:r w:rsidRPr="000353E4">
        <w:rPr>
          <w:rFonts w:cs="Arial"/>
        </w:rPr>
        <w:t>Assist and resolve business user’s queries.</w:t>
      </w:r>
    </w:p>
    <w:p w:rsidR="000353E4" w:rsidRPr="000353E4" w:rsidRDefault="000353E4" w:rsidP="000353E4">
      <w:pPr>
        <w:widowControl w:val="0"/>
        <w:numPr>
          <w:ilvl w:val="0"/>
          <w:numId w:val="13"/>
        </w:numPr>
        <w:suppressAutoHyphens/>
        <w:spacing w:line="360" w:lineRule="auto"/>
        <w:jc w:val="both"/>
        <w:rPr>
          <w:rFonts w:cs="Arial"/>
        </w:rPr>
      </w:pPr>
      <w:r w:rsidRPr="000353E4">
        <w:rPr>
          <w:rFonts w:cs="Arial"/>
        </w:rPr>
        <w:t>Creating environment  on servers and  setup the environment for application deployment</w:t>
      </w:r>
    </w:p>
    <w:p w:rsidR="000353E4" w:rsidRPr="000353E4" w:rsidRDefault="000353E4" w:rsidP="000353E4">
      <w:pPr>
        <w:widowControl w:val="0"/>
        <w:numPr>
          <w:ilvl w:val="0"/>
          <w:numId w:val="13"/>
        </w:numPr>
        <w:suppressAutoHyphens/>
        <w:spacing w:line="360" w:lineRule="auto"/>
        <w:jc w:val="both"/>
        <w:rPr>
          <w:rFonts w:cs="Arial"/>
        </w:rPr>
      </w:pPr>
      <w:r w:rsidRPr="000353E4">
        <w:rPr>
          <w:rFonts w:cs="Arial"/>
        </w:rPr>
        <w:t xml:space="preserve">Prepared a scripts using PowerShell for deployment packages and sites </w:t>
      </w:r>
    </w:p>
    <w:p w:rsidR="000353E4" w:rsidRDefault="000353E4" w:rsidP="000353E4">
      <w:pPr>
        <w:widowControl w:val="0"/>
        <w:numPr>
          <w:ilvl w:val="0"/>
          <w:numId w:val="13"/>
        </w:numPr>
        <w:suppressAutoHyphens/>
        <w:spacing w:line="360" w:lineRule="auto"/>
        <w:jc w:val="both"/>
        <w:rPr>
          <w:rFonts w:cs="Arial"/>
        </w:rPr>
      </w:pPr>
      <w:r w:rsidRPr="000353E4">
        <w:rPr>
          <w:rFonts w:cs="Arial"/>
        </w:rPr>
        <w:t>JavaScript Functions for Client side validations.</w:t>
      </w:r>
    </w:p>
    <w:p w:rsidR="0089765C" w:rsidRDefault="0089765C" w:rsidP="0089765C">
      <w:pPr>
        <w:pStyle w:val="Heading2"/>
        <w:spacing w:before="120" w:after="180"/>
        <w:rPr>
          <w:i w:val="0"/>
          <w:sz w:val="24"/>
          <w:u w:val="single"/>
        </w:rPr>
      </w:pPr>
      <w:proofErr w:type="gramStart"/>
      <w:r w:rsidRPr="000600BE">
        <w:rPr>
          <w:i w:val="0"/>
          <w:sz w:val="24"/>
          <w:u w:val="single"/>
        </w:rPr>
        <w:t>PROJECT</w:t>
      </w:r>
      <w:r>
        <w:rPr>
          <w:i w:val="0"/>
          <w:sz w:val="24"/>
          <w:u w:val="single"/>
        </w:rPr>
        <w:t xml:space="preserve"> </w:t>
      </w:r>
      <w:r w:rsidRPr="000600BE">
        <w:rPr>
          <w:i w:val="0"/>
          <w:sz w:val="24"/>
          <w:u w:val="single"/>
        </w:rPr>
        <w:t xml:space="preserve"> </w:t>
      </w:r>
      <w:r>
        <w:rPr>
          <w:i w:val="0"/>
          <w:sz w:val="24"/>
          <w:u w:val="single"/>
        </w:rPr>
        <w:t>4</w:t>
      </w:r>
      <w:proofErr w:type="gramEnd"/>
    </w:p>
    <w:p w:rsidR="0089765C" w:rsidRDefault="0089765C" w:rsidP="0089765C"/>
    <w:tbl>
      <w:tblPr>
        <w:tblW w:w="8640"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Look w:val="0000" w:firstRow="0" w:lastRow="0" w:firstColumn="0" w:lastColumn="0" w:noHBand="0" w:noVBand="0"/>
      </w:tblPr>
      <w:tblGrid>
        <w:gridCol w:w="2700"/>
        <w:gridCol w:w="5940"/>
      </w:tblGrid>
      <w:tr w:rsidR="0089765C" w:rsidRPr="00AE6C27" w:rsidTr="00A108A8">
        <w:trPr>
          <w:cantSplit/>
          <w:trHeight w:val="373"/>
        </w:trPr>
        <w:tc>
          <w:tcPr>
            <w:tcW w:w="2700" w:type="dxa"/>
            <w:shd w:val="clear" w:color="auto" w:fill="FFFFFF"/>
            <w:vAlign w:val="center"/>
          </w:tcPr>
          <w:p w:rsidR="0089765C" w:rsidRPr="00AE6C27" w:rsidRDefault="0089765C" w:rsidP="00A108A8">
            <w:pPr>
              <w:pStyle w:val="DefaultText"/>
              <w:rPr>
                <w:rFonts w:ascii="Arial" w:hAnsi="Arial"/>
                <w:bCs/>
                <w:sz w:val="20"/>
                <w:szCs w:val="18"/>
              </w:rPr>
            </w:pPr>
            <w:r w:rsidRPr="00AE6C27">
              <w:rPr>
                <w:rFonts w:ascii="Arial" w:hAnsi="Arial"/>
                <w:spacing w:val="19"/>
                <w:sz w:val="20"/>
                <w:szCs w:val="18"/>
              </w:rPr>
              <w:t>PROJECT NAME</w:t>
            </w:r>
          </w:p>
        </w:tc>
        <w:tc>
          <w:tcPr>
            <w:tcW w:w="5940" w:type="dxa"/>
            <w:shd w:val="clear" w:color="auto" w:fill="FFFFFF"/>
            <w:vAlign w:val="center"/>
          </w:tcPr>
          <w:p w:rsidR="0089765C" w:rsidRPr="00AE6C27" w:rsidRDefault="0089765C" w:rsidP="00A108A8">
            <w:pPr>
              <w:pStyle w:val="DefaultText"/>
              <w:rPr>
                <w:rFonts w:ascii="Arial" w:hAnsi="Arial"/>
                <w:spacing w:val="19"/>
                <w:sz w:val="20"/>
                <w:szCs w:val="18"/>
              </w:rPr>
            </w:pPr>
            <w:proofErr w:type="spellStart"/>
            <w:r>
              <w:rPr>
                <w:rFonts w:ascii="Arial" w:hAnsi="Arial"/>
                <w:spacing w:val="19"/>
                <w:sz w:val="20"/>
                <w:szCs w:val="18"/>
              </w:rPr>
              <w:t>eWork</w:t>
            </w:r>
            <w:proofErr w:type="spellEnd"/>
            <w:r>
              <w:rPr>
                <w:rFonts w:ascii="Arial" w:hAnsi="Arial"/>
                <w:spacing w:val="19"/>
                <w:sz w:val="20"/>
                <w:szCs w:val="18"/>
              </w:rPr>
              <w:t xml:space="preserve"> </w:t>
            </w:r>
            <w:proofErr w:type="spellStart"/>
            <w:r>
              <w:rPr>
                <w:rFonts w:ascii="Arial" w:hAnsi="Arial"/>
                <w:spacing w:val="19"/>
                <w:sz w:val="20"/>
                <w:szCs w:val="18"/>
              </w:rPr>
              <w:t>Upgarde</w:t>
            </w:r>
            <w:proofErr w:type="spellEnd"/>
            <w:r>
              <w:rPr>
                <w:rFonts w:ascii="Arial" w:hAnsi="Arial"/>
                <w:spacing w:val="19"/>
                <w:sz w:val="20"/>
                <w:szCs w:val="18"/>
              </w:rPr>
              <w:t xml:space="preserve"> Portal</w:t>
            </w:r>
          </w:p>
        </w:tc>
      </w:tr>
      <w:tr w:rsidR="0089765C" w:rsidRPr="00AE6C27" w:rsidTr="00A108A8">
        <w:trPr>
          <w:cantSplit/>
          <w:trHeight w:val="348"/>
        </w:trPr>
        <w:tc>
          <w:tcPr>
            <w:tcW w:w="2700" w:type="dxa"/>
            <w:shd w:val="clear" w:color="auto" w:fill="FFFFFF"/>
            <w:vAlign w:val="center"/>
          </w:tcPr>
          <w:p w:rsidR="0089765C" w:rsidRPr="00AE6C27" w:rsidRDefault="0089765C" w:rsidP="00A108A8">
            <w:pPr>
              <w:pStyle w:val="DefaultText"/>
              <w:rPr>
                <w:rFonts w:ascii="Arial" w:hAnsi="Arial"/>
                <w:spacing w:val="19"/>
                <w:sz w:val="20"/>
                <w:szCs w:val="18"/>
              </w:rPr>
            </w:pPr>
            <w:r w:rsidRPr="00AE6C27">
              <w:rPr>
                <w:rFonts w:ascii="Arial" w:hAnsi="Arial"/>
                <w:spacing w:val="19"/>
                <w:sz w:val="20"/>
                <w:szCs w:val="18"/>
              </w:rPr>
              <w:t>CLIENT</w:t>
            </w:r>
          </w:p>
        </w:tc>
        <w:tc>
          <w:tcPr>
            <w:tcW w:w="5940" w:type="dxa"/>
            <w:vAlign w:val="center"/>
          </w:tcPr>
          <w:p w:rsidR="0089765C" w:rsidRPr="00AE6C27" w:rsidRDefault="0089765C" w:rsidP="00A108A8">
            <w:pPr>
              <w:pStyle w:val="DefaultText"/>
              <w:rPr>
                <w:rFonts w:ascii="Arial" w:hAnsi="Arial"/>
                <w:spacing w:val="19"/>
                <w:sz w:val="20"/>
                <w:szCs w:val="18"/>
              </w:rPr>
            </w:pPr>
            <w:proofErr w:type="spellStart"/>
            <w:r>
              <w:rPr>
                <w:rFonts w:ascii="Arial" w:hAnsi="Arial"/>
                <w:spacing w:val="19"/>
                <w:sz w:val="20"/>
                <w:szCs w:val="18"/>
              </w:rPr>
              <w:t>Temasek</w:t>
            </w:r>
            <w:proofErr w:type="spellEnd"/>
            <w:r>
              <w:rPr>
                <w:rFonts w:ascii="Arial" w:hAnsi="Arial"/>
                <w:spacing w:val="19"/>
                <w:sz w:val="20"/>
                <w:szCs w:val="18"/>
              </w:rPr>
              <w:t xml:space="preserve"> Polytechnic, Singapore.</w:t>
            </w:r>
          </w:p>
        </w:tc>
      </w:tr>
      <w:tr w:rsidR="0089765C" w:rsidRPr="00AE6C27" w:rsidTr="00A108A8">
        <w:trPr>
          <w:cantSplit/>
          <w:trHeight w:val="360"/>
        </w:trPr>
        <w:tc>
          <w:tcPr>
            <w:tcW w:w="2700" w:type="dxa"/>
            <w:shd w:val="clear" w:color="auto" w:fill="FFFFFF"/>
            <w:vAlign w:val="center"/>
          </w:tcPr>
          <w:p w:rsidR="0089765C" w:rsidRPr="00AE6C27" w:rsidRDefault="0089765C" w:rsidP="00A108A8">
            <w:pPr>
              <w:pStyle w:val="HTMLPreformatted"/>
              <w:rPr>
                <w:rFonts w:ascii="Arial" w:hAnsi="Arial"/>
                <w:spacing w:val="19"/>
                <w:szCs w:val="18"/>
              </w:rPr>
            </w:pPr>
            <w:r w:rsidRPr="00AE6C27">
              <w:rPr>
                <w:rFonts w:ascii="Arial" w:hAnsi="Arial"/>
                <w:spacing w:val="19"/>
                <w:szCs w:val="18"/>
              </w:rPr>
              <w:t>ROLE</w:t>
            </w:r>
          </w:p>
        </w:tc>
        <w:tc>
          <w:tcPr>
            <w:tcW w:w="5940" w:type="dxa"/>
            <w:vAlign w:val="center"/>
          </w:tcPr>
          <w:p w:rsidR="0089765C" w:rsidRPr="00AE6C27" w:rsidRDefault="00916971" w:rsidP="00A108A8">
            <w:pPr>
              <w:pStyle w:val="DefaultText"/>
              <w:rPr>
                <w:rFonts w:ascii="Arial" w:hAnsi="Arial"/>
                <w:spacing w:val="19"/>
                <w:sz w:val="20"/>
                <w:szCs w:val="18"/>
              </w:rPr>
            </w:pPr>
            <w:r>
              <w:rPr>
                <w:rFonts w:ascii="Arial" w:hAnsi="Arial"/>
                <w:sz w:val="20"/>
                <w:szCs w:val="18"/>
              </w:rPr>
              <w:t>Senior SharePoint Developer</w:t>
            </w:r>
          </w:p>
        </w:tc>
      </w:tr>
      <w:tr w:rsidR="00506EBE" w:rsidRPr="00AE6C27" w:rsidTr="00A108A8">
        <w:trPr>
          <w:cantSplit/>
          <w:trHeight w:val="360"/>
        </w:trPr>
        <w:tc>
          <w:tcPr>
            <w:tcW w:w="2700" w:type="dxa"/>
            <w:shd w:val="clear" w:color="auto" w:fill="FFFFFF"/>
            <w:vAlign w:val="center"/>
          </w:tcPr>
          <w:p w:rsidR="00506EBE" w:rsidRPr="00AE6C27" w:rsidRDefault="00506EBE" w:rsidP="002A7FE2">
            <w:pPr>
              <w:pStyle w:val="HTMLPreformatted"/>
              <w:rPr>
                <w:rFonts w:ascii="Arial" w:hAnsi="Arial"/>
                <w:spacing w:val="19"/>
                <w:szCs w:val="18"/>
              </w:rPr>
            </w:pPr>
            <w:r w:rsidRPr="00AE6C27">
              <w:rPr>
                <w:rFonts w:ascii="Arial" w:hAnsi="Arial"/>
                <w:spacing w:val="19"/>
                <w:szCs w:val="18"/>
              </w:rPr>
              <w:t>TEAM SIZE</w:t>
            </w:r>
          </w:p>
        </w:tc>
        <w:tc>
          <w:tcPr>
            <w:tcW w:w="5940" w:type="dxa"/>
            <w:vAlign w:val="center"/>
          </w:tcPr>
          <w:p w:rsidR="00506EBE" w:rsidRPr="00AE6C27" w:rsidRDefault="00506EBE" w:rsidP="002A7FE2">
            <w:pPr>
              <w:pStyle w:val="DefaultText"/>
              <w:rPr>
                <w:rFonts w:ascii="Arial" w:hAnsi="Arial"/>
                <w:sz w:val="20"/>
                <w:szCs w:val="18"/>
              </w:rPr>
            </w:pPr>
            <w:r>
              <w:rPr>
                <w:rFonts w:ascii="Arial" w:hAnsi="Arial"/>
                <w:sz w:val="20"/>
                <w:szCs w:val="18"/>
              </w:rPr>
              <w:t>3</w:t>
            </w:r>
          </w:p>
        </w:tc>
      </w:tr>
      <w:tr w:rsidR="00506EBE" w:rsidRPr="00AE6C27" w:rsidTr="00A108A8">
        <w:trPr>
          <w:cantSplit/>
          <w:trHeight w:val="445"/>
        </w:trPr>
        <w:tc>
          <w:tcPr>
            <w:tcW w:w="2700" w:type="dxa"/>
            <w:shd w:val="clear" w:color="auto" w:fill="FFFFFF"/>
            <w:vAlign w:val="center"/>
          </w:tcPr>
          <w:p w:rsidR="00506EBE" w:rsidRPr="00AE6C27" w:rsidRDefault="00506EBE" w:rsidP="00A108A8">
            <w:pPr>
              <w:pStyle w:val="HTMLPreformatted"/>
              <w:rPr>
                <w:rFonts w:ascii="Arial" w:hAnsi="Arial"/>
                <w:spacing w:val="19"/>
                <w:szCs w:val="18"/>
              </w:rPr>
            </w:pPr>
            <w:r w:rsidRPr="00AE6C27">
              <w:rPr>
                <w:rFonts w:ascii="Arial" w:hAnsi="Arial"/>
                <w:spacing w:val="19"/>
                <w:szCs w:val="18"/>
              </w:rPr>
              <w:t>ENVIRONMENT</w:t>
            </w:r>
          </w:p>
        </w:tc>
        <w:tc>
          <w:tcPr>
            <w:tcW w:w="5940" w:type="dxa"/>
            <w:vAlign w:val="center"/>
          </w:tcPr>
          <w:p w:rsidR="00506EBE" w:rsidRPr="00AE6C27" w:rsidRDefault="00506EBE" w:rsidP="00A108A8">
            <w:pPr>
              <w:pStyle w:val="DefaultText"/>
              <w:rPr>
                <w:rFonts w:ascii="Arial" w:hAnsi="Arial"/>
                <w:sz w:val="20"/>
                <w:szCs w:val="18"/>
              </w:rPr>
            </w:pPr>
            <w:r>
              <w:rPr>
                <w:rFonts w:ascii="Arial" w:hAnsi="Arial"/>
                <w:sz w:val="20"/>
              </w:rPr>
              <w:t>MOSS 2010</w:t>
            </w:r>
            <w:proofErr w:type="gramStart"/>
            <w:r>
              <w:rPr>
                <w:rFonts w:ascii="Arial" w:hAnsi="Arial"/>
                <w:sz w:val="20"/>
              </w:rPr>
              <w:t>,</w:t>
            </w:r>
            <w:r w:rsidRPr="00AE6C27">
              <w:rPr>
                <w:rFonts w:ascii="Arial" w:hAnsi="Arial"/>
                <w:sz w:val="20"/>
              </w:rPr>
              <w:t>Asp.Net,C</w:t>
            </w:r>
            <w:proofErr w:type="gramEnd"/>
            <w:r w:rsidRPr="00AE6C27">
              <w:rPr>
                <w:rFonts w:ascii="Arial" w:hAnsi="Arial"/>
                <w:sz w:val="20"/>
              </w:rPr>
              <w:t>#.Net,</w:t>
            </w:r>
            <w:r>
              <w:rPr>
                <w:rFonts w:ascii="Arial" w:hAnsi="Arial"/>
                <w:sz w:val="20"/>
              </w:rPr>
              <w:t>Jquery,Sqlserver,</w:t>
            </w:r>
            <w:r w:rsidRPr="00E51F01">
              <w:rPr>
                <w:rFonts w:ascii="Arial" w:hAnsi="Arial"/>
                <w:b/>
                <w:sz w:val="20"/>
              </w:rPr>
              <w:t>DOCAVE Migration too</w:t>
            </w:r>
            <w:r>
              <w:rPr>
                <w:rFonts w:ascii="Arial" w:hAnsi="Arial"/>
                <w:sz w:val="20"/>
              </w:rPr>
              <w:t xml:space="preserve">l. </w:t>
            </w:r>
          </w:p>
        </w:tc>
      </w:tr>
    </w:tbl>
    <w:p w:rsidR="0089765C" w:rsidRPr="00CD76F9" w:rsidRDefault="0089765C" w:rsidP="0089765C">
      <w:pPr>
        <w:pStyle w:val="HTMLPreformatted"/>
        <w:spacing w:before="240"/>
        <w:rPr>
          <w:rFonts w:ascii="Arial" w:hAnsi="Arial"/>
          <w:b/>
          <w:spacing w:val="19"/>
        </w:rPr>
      </w:pPr>
      <w:r w:rsidRPr="00CD76F9">
        <w:rPr>
          <w:rFonts w:ascii="Arial" w:hAnsi="Arial"/>
          <w:b/>
          <w:spacing w:val="19"/>
        </w:rPr>
        <w:t>THE PROJECT</w:t>
      </w:r>
    </w:p>
    <w:p w:rsidR="0089765C" w:rsidRDefault="0089765C" w:rsidP="0089765C">
      <w:pPr>
        <w:pStyle w:val="ArvindsBodyText"/>
        <w:rPr>
          <w:rFonts w:ascii="Arial" w:hAnsi="Arial"/>
          <w:sz w:val="20"/>
          <w:szCs w:val="18"/>
        </w:rPr>
      </w:pPr>
    </w:p>
    <w:p w:rsidR="0089765C" w:rsidRDefault="0089765C" w:rsidP="0089765C">
      <w:pPr>
        <w:pStyle w:val="ArvindsBodyText"/>
        <w:rPr>
          <w:rFonts w:ascii="Arial" w:hAnsi="Arial"/>
          <w:sz w:val="20"/>
          <w:szCs w:val="18"/>
        </w:rPr>
      </w:pPr>
      <w:r w:rsidRPr="004B4087">
        <w:rPr>
          <w:rFonts w:ascii="Arial" w:hAnsi="Arial"/>
          <w:sz w:val="20"/>
          <w:szCs w:val="18"/>
        </w:rPr>
        <w:t xml:space="preserve">The scope of the project is to </w:t>
      </w:r>
      <w:r>
        <w:rPr>
          <w:rFonts w:ascii="Arial" w:hAnsi="Arial"/>
          <w:sz w:val="20"/>
          <w:szCs w:val="18"/>
        </w:rPr>
        <w:t xml:space="preserve">migrate all departments portal and team sites for SharePoint 2003 to SharePoint 2010.To migrate used third party </w:t>
      </w:r>
      <w:proofErr w:type="spellStart"/>
      <w:r>
        <w:rPr>
          <w:rFonts w:ascii="Arial" w:hAnsi="Arial"/>
          <w:sz w:val="20"/>
          <w:szCs w:val="18"/>
        </w:rPr>
        <w:t>DocAve</w:t>
      </w:r>
      <w:proofErr w:type="spellEnd"/>
      <w:r>
        <w:rPr>
          <w:rFonts w:ascii="Arial" w:hAnsi="Arial"/>
          <w:sz w:val="20"/>
          <w:szCs w:val="18"/>
        </w:rPr>
        <w:t xml:space="preserve"> SharePoint migration tool from </w:t>
      </w:r>
      <w:proofErr w:type="spellStart"/>
      <w:r>
        <w:rPr>
          <w:rFonts w:ascii="Arial" w:hAnsi="Arial"/>
          <w:sz w:val="20"/>
          <w:szCs w:val="18"/>
        </w:rPr>
        <w:t>AvePoint</w:t>
      </w:r>
      <w:proofErr w:type="spellEnd"/>
      <w:r w:rsidRPr="00C360ED">
        <w:rPr>
          <w:rFonts w:ascii="Arial" w:hAnsi="Arial"/>
          <w:sz w:val="20"/>
          <w:szCs w:val="18"/>
        </w:rPr>
        <w:t>.</w:t>
      </w:r>
      <w:r>
        <w:rPr>
          <w:rFonts w:ascii="Arial" w:hAnsi="Arial"/>
          <w:sz w:val="20"/>
          <w:szCs w:val="18"/>
        </w:rPr>
        <w:t xml:space="preserve"> Developed new Staff portal using custom web </w:t>
      </w:r>
      <w:proofErr w:type="gramStart"/>
      <w:r>
        <w:rPr>
          <w:rFonts w:ascii="Arial" w:hAnsi="Arial"/>
          <w:sz w:val="20"/>
          <w:szCs w:val="18"/>
        </w:rPr>
        <w:t>parts ,search</w:t>
      </w:r>
      <w:proofErr w:type="gramEnd"/>
      <w:r>
        <w:rPr>
          <w:rFonts w:ascii="Arial" w:hAnsi="Arial"/>
          <w:sz w:val="20"/>
          <w:szCs w:val="18"/>
        </w:rPr>
        <w:t xml:space="preserve">, workflow for </w:t>
      </w:r>
      <w:proofErr w:type="spellStart"/>
      <w:r>
        <w:rPr>
          <w:rFonts w:ascii="Arial" w:hAnsi="Arial"/>
          <w:sz w:val="20"/>
          <w:szCs w:val="18"/>
        </w:rPr>
        <w:t>Temasek</w:t>
      </w:r>
      <w:proofErr w:type="spellEnd"/>
      <w:r>
        <w:rPr>
          <w:rFonts w:ascii="Arial" w:hAnsi="Arial"/>
          <w:sz w:val="20"/>
          <w:szCs w:val="18"/>
        </w:rPr>
        <w:t xml:space="preserve"> staff users.</w:t>
      </w:r>
    </w:p>
    <w:p w:rsidR="0089765C" w:rsidRDefault="0089765C" w:rsidP="0089765C">
      <w:pPr>
        <w:pStyle w:val="HTMLPreformatted"/>
        <w:spacing w:before="120"/>
        <w:rPr>
          <w:rFonts w:ascii="Arial" w:hAnsi="Arial"/>
          <w:b/>
          <w:spacing w:val="19"/>
        </w:rPr>
      </w:pPr>
      <w:r w:rsidRPr="00CD76F9">
        <w:rPr>
          <w:rFonts w:ascii="Arial" w:hAnsi="Arial"/>
          <w:b/>
          <w:spacing w:val="19"/>
        </w:rPr>
        <w:t>RESPONSIBILITES</w:t>
      </w:r>
    </w:p>
    <w:p w:rsidR="0089765C" w:rsidRPr="00CD76F9" w:rsidRDefault="0089765C" w:rsidP="0089765C">
      <w:pPr>
        <w:pStyle w:val="HTMLPreformatted"/>
        <w:spacing w:before="120"/>
        <w:rPr>
          <w:rFonts w:ascii="Arial" w:hAnsi="Arial"/>
          <w:b/>
          <w:spacing w:val="19"/>
        </w:rPr>
      </w:pPr>
    </w:p>
    <w:p w:rsidR="0089765C" w:rsidRDefault="0089765C" w:rsidP="0089765C">
      <w:pPr>
        <w:numPr>
          <w:ilvl w:val="0"/>
          <w:numId w:val="6"/>
        </w:numPr>
        <w:tabs>
          <w:tab w:val="clear" w:pos="644"/>
          <w:tab w:val="num" w:pos="720"/>
        </w:tabs>
        <w:spacing w:line="300" w:lineRule="auto"/>
        <w:ind w:left="720"/>
      </w:pPr>
      <w:r>
        <w:t xml:space="preserve">Collecting the requirement from different departments and schools in </w:t>
      </w:r>
      <w:proofErr w:type="spellStart"/>
      <w:r>
        <w:t>Temasek</w:t>
      </w:r>
      <w:proofErr w:type="spellEnd"/>
      <w:r>
        <w:t xml:space="preserve"> and </w:t>
      </w:r>
      <w:proofErr w:type="gramStart"/>
      <w:r>
        <w:t>Developing</w:t>
      </w:r>
      <w:proofErr w:type="gramEnd"/>
      <w:r>
        <w:t xml:space="preserve"> the portal using SharePoint 2010</w:t>
      </w:r>
      <w:r w:rsidRPr="00AE6C27">
        <w:t>.</w:t>
      </w:r>
    </w:p>
    <w:p w:rsidR="0089765C" w:rsidRDefault="0089765C" w:rsidP="0089765C">
      <w:pPr>
        <w:numPr>
          <w:ilvl w:val="0"/>
          <w:numId w:val="6"/>
        </w:numPr>
        <w:tabs>
          <w:tab w:val="clear" w:pos="644"/>
          <w:tab w:val="num" w:pos="720"/>
        </w:tabs>
        <w:ind w:left="720" w:right="-1440"/>
        <w:rPr>
          <w:szCs w:val="18"/>
        </w:rPr>
      </w:pPr>
      <w:r w:rsidRPr="00AE6C27">
        <w:rPr>
          <w:szCs w:val="18"/>
        </w:rPr>
        <w:t>Developed the fron</w:t>
      </w:r>
      <w:r>
        <w:rPr>
          <w:szCs w:val="18"/>
        </w:rPr>
        <w:t>t end using Custom C# web part</w:t>
      </w:r>
      <w:proofErr w:type="gramStart"/>
      <w:r>
        <w:rPr>
          <w:szCs w:val="18"/>
        </w:rPr>
        <w:t>,Jquery.CSS</w:t>
      </w:r>
      <w:proofErr w:type="gramEnd"/>
      <w:r>
        <w:rPr>
          <w:szCs w:val="18"/>
        </w:rPr>
        <w:t xml:space="preserve"> and SharePoint 2010 designer</w:t>
      </w:r>
      <w:r w:rsidRPr="00AE6C27">
        <w:rPr>
          <w:szCs w:val="18"/>
        </w:rPr>
        <w:t>.</w:t>
      </w:r>
    </w:p>
    <w:p w:rsidR="0089765C" w:rsidRDefault="0089765C" w:rsidP="0089765C">
      <w:pPr>
        <w:numPr>
          <w:ilvl w:val="0"/>
          <w:numId w:val="6"/>
        </w:numPr>
        <w:tabs>
          <w:tab w:val="clear" w:pos="644"/>
          <w:tab w:val="num" w:pos="720"/>
        </w:tabs>
        <w:ind w:left="720" w:right="-1440"/>
        <w:rPr>
          <w:szCs w:val="18"/>
        </w:rPr>
      </w:pPr>
      <w:r>
        <w:rPr>
          <w:szCs w:val="18"/>
        </w:rPr>
        <w:t>Prepared technical design document and configuration setting document</w:t>
      </w:r>
    </w:p>
    <w:p w:rsidR="0089765C" w:rsidRPr="00AE6C27" w:rsidRDefault="0089765C" w:rsidP="0089765C">
      <w:pPr>
        <w:numPr>
          <w:ilvl w:val="0"/>
          <w:numId w:val="6"/>
        </w:numPr>
        <w:tabs>
          <w:tab w:val="clear" w:pos="644"/>
          <w:tab w:val="num" w:pos="720"/>
        </w:tabs>
        <w:ind w:left="720" w:right="-1440"/>
        <w:rPr>
          <w:szCs w:val="18"/>
        </w:rPr>
      </w:pPr>
      <w:r>
        <w:rPr>
          <w:szCs w:val="18"/>
        </w:rPr>
        <w:t>Supporting and developing the new  enhancement in Staff Portal and Design engineering Portal</w:t>
      </w:r>
    </w:p>
    <w:p w:rsidR="0089765C" w:rsidRPr="009B7959" w:rsidRDefault="0089765C" w:rsidP="0089765C">
      <w:pPr>
        <w:numPr>
          <w:ilvl w:val="0"/>
          <w:numId w:val="6"/>
        </w:numPr>
        <w:tabs>
          <w:tab w:val="clear" w:pos="644"/>
          <w:tab w:val="num" w:pos="720"/>
        </w:tabs>
        <w:ind w:left="720" w:right="-1440"/>
        <w:rPr>
          <w:szCs w:val="18"/>
        </w:rPr>
      </w:pPr>
      <w:r w:rsidRPr="00AE6C27">
        <w:rPr>
          <w:rFonts w:cs="Arial"/>
          <w:szCs w:val="18"/>
        </w:rPr>
        <w:t xml:space="preserve">Attended meetings with Clients &amp; involved in requirement </w:t>
      </w:r>
      <w:proofErr w:type="gramStart"/>
      <w:r w:rsidRPr="00AE6C27">
        <w:rPr>
          <w:rFonts w:cs="Arial"/>
          <w:szCs w:val="18"/>
        </w:rPr>
        <w:t>gathering</w:t>
      </w:r>
      <w:r>
        <w:rPr>
          <w:rFonts w:cs="Arial"/>
          <w:szCs w:val="18"/>
        </w:rPr>
        <w:t>(</w:t>
      </w:r>
      <w:proofErr w:type="gramEnd"/>
      <w:r>
        <w:rPr>
          <w:rFonts w:cs="Arial"/>
          <w:szCs w:val="18"/>
        </w:rPr>
        <w:t>Sprint Backlog)</w:t>
      </w:r>
      <w:r w:rsidRPr="00AE6C27">
        <w:rPr>
          <w:rFonts w:cs="Arial"/>
          <w:szCs w:val="18"/>
        </w:rPr>
        <w:t>.</w:t>
      </w:r>
    </w:p>
    <w:p w:rsidR="0089765C" w:rsidRPr="004724E3" w:rsidRDefault="0089765C" w:rsidP="0089765C">
      <w:pPr>
        <w:numPr>
          <w:ilvl w:val="0"/>
          <w:numId w:val="6"/>
        </w:numPr>
        <w:tabs>
          <w:tab w:val="clear" w:pos="644"/>
          <w:tab w:val="num" w:pos="720"/>
        </w:tabs>
        <w:ind w:left="720" w:right="-1440"/>
        <w:rPr>
          <w:szCs w:val="18"/>
        </w:rPr>
      </w:pPr>
      <w:r>
        <w:rPr>
          <w:rFonts w:cs="Arial"/>
          <w:szCs w:val="18"/>
        </w:rPr>
        <w:t xml:space="preserve">Supporting the Farm level Deployment and Verifying and fixing the error </w:t>
      </w:r>
      <w:proofErr w:type="gramStart"/>
      <w:r>
        <w:rPr>
          <w:rFonts w:cs="Arial"/>
          <w:szCs w:val="18"/>
        </w:rPr>
        <w:t>log  in</w:t>
      </w:r>
      <w:proofErr w:type="gramEnd"/>
      <w:r>
        <w:rPr>
          <w:rFonts w:cs="Arial"/>
          <w:szCs w:val="18"/>
        </w:rPr>
        <w:t xml:space="preserve"> all Production Servers.</w:t>
      </w:r>
    </w:p>
    <w:p w:rsidR="0089765C" w:rsidRPr="0080368A" w:rsidRDefault="0089765C" w:rsidP="0089765C">
      <w:pPr>
        <w:numPr>
          <w:ilvl w:val="0"/>
          <w:numId w:val="6"/>
        </w:numPr>
        <w:tabs>
          <w:tab w:val="clear" w:pos="644"/>
          <w:tab w:val="num" w:pos="720"/>
        </w:tabs>
        <w:ind w:left="720" w:right="-1440"/>
        <w:rPr>
          <w:szCs w:val="18"/>
        </w:rPr>
      </w:pPr>
      <w:r>
        <w:rPr>
          <w:rFonts w:cs="Arial"/>
          <w:szCs w:val="18"/>
        </w:rPr>
        <w:t>Lead the entire project and involving the development and migration activities</w:t>
      </w:r>
    </w:p>
    <w:p w:rsidR="0089765C" w:rsidRPr="0061144F" w:rsidRDefault="0089765C" w:rsidP="0089765C">
      <w:pPr>
        <w:numPr>
          <w:ilvl w:val="0"/>
          <w:numId w:val="6"/>
        </w:numPr>
        <w:tabs>
          <w:tab w:val="clear" w:pos="644"/>
          <w:tab w:val="num" w:pos="720"/>
        </w:tabs>
        <w:ind w:left="720" w:right="-1440"/>
        <w:rPr>
          <w:szCs w:val="18"/>
        </w:rPr>
      </w:pPr>
      <w:r w:rsidRPr="00060CC4">
        <w:t>Worked extensively with Central Administration portion to perform server reports, manage errors, logging, web applications, site collections and optimizations</w:t>
      </w:r>
    </w:p>
    <w:p w:rsidR="0089765C" w:rsidRPr="0061144F" w:rsidRDefault="0089765C" w:rsidP="0089765C">
      <w:pPr>
        <w:numPr>
          <w:ilvl w:val="0"/>
          <w:numId w:val="6"/>
        </w:numPr>
        <w:tabs>
          <w:tab w:val="clear" w:pos="644"/>
          <w:tab w:val="num" w:pos="720"/>
        </w:tabs>
        <w:ind w:left="720" w:right="-1440"/>
        <w:rPr>
          <w:szCs w:val="18"/>
        </w:rPr>
      </w:pPr>
      <w:r w:rsidRPr="00060CC4">
        <w:t>Implemented Out of the box Work-flow on the Documents.</w:t>
      </w:r>
    </w:p>
    <w:p w:rsidR="0089765C" w:rsidRPr="00A749B2" w:rsidRDefault="0089765C" w:rsidP="0089765C">
      <w:pPr>
        <w:numPr>
          <w:ilvl w:val="0"/>
          <w:numId w:val="6"/>
        </w:numPr>
        <w:tabs>
          <w:tab w:val="clear" w:pos="644"/>
          <w:tab w:val="num" w:pos="720"/>
        </w:tabs>
        <w:ind w:left="720" w:right="-1440"/>
        <w:rPr>
          <w:szCs w:val="18"/>
        </w:rPr>
      </w:pPr>
      <w:r>
        <w:lastRenderedPageBreak/>
        <w:t xml:space="preserve">Third party web </w:t>
      </w:r>
      <w:proofErr w:type="gramStart"/>
      <w:r>
        <w:t>parts(</w:t>
      </w:r>
      <w:proofErr w:type="gramEnd"/>
      <w:r>
        <w:t xml:space="preserve">Bamboo) migration. </w:t>
      </w:r>
    </w:p>
    <w:p w:rsidR="0089765C" w:rsidRPr="0080368A" w:rsidRDefault="0089765C" w:rsidP="0089765C">
      <w:pPr>
        <w:numPr>
          <w:ilvl w:val="0"/>
          <w:numId w:val="6"/>
        </w:numPr>
        <w:tabs>
          <w:tab w:val="clear" w:pos="644"/>
          <w:tab w:val="num" w:pos="720"/>
        </w:tabs>
        <w:ind w:left="720" w:right="-1440"/>
        <w:rPr>
          <w:szCs w:val="18"/>
        </w:rPr>
      </w:pPr>
      <w:r>
        <w:t xml:space="preserve">Worked with E&amp;Y and Fixed all security related bugs especially </w:t>
      </w:r>
      <w:proofErr w:type="gramStart"/>
      <w:r>
        <w:t>secure(</w:t>
      </w:r>
      <w:proofErr w:type="gramEnd"/>
      <w:r>
        <w:t>https) sites.</w:t>
      </w:r>
    </w:p>
    <w:p w:rsidR="0089765C" w:rsidRPr="00060CC4" w:rsidRDefault="0089765C" w:rsidP="0089765C">
      <w:pPr>
        <w:numPr>
          <w:ilvl w:val="0"/>
          <w:numId w:val="6"/>
        </w:numPr>
        <w:tabs>
          <w:tab w:val="clear" w:pos="644"/>
          <w:tab w:val="num" w:pos="720"/>
        </w:tabs>
        <w:ind w:left="720" w:right="-1440"/>
        <w:rPr>
          <w:szCs w:val="18"/>
        </w:rPr>
      </w:pPr>
      <w:r>
        <w:rPr>
          <w:rFonts w:cs="Arial"/>
        </w:rPr>
        <w:t>Deployed MOSS 2010 across a server farm including a Search and Indexing server</w:t>
      </w:r>
    </w:p>
    <w:p w:rsidR="0089765C" w:rsidRPr="00060CC4" w:rsidRDefault="0089765C" w:rsidP="0089765C">
      <w:pPr>
        <w:numPr>
          <w:ilvl w:val="0"/>
          <w:numId w:val="6"/>
        </w:numPr>
        <w:tabs>
          <w:tab w:val="clear" w:pos="644"/>
          <w:tab w:val="num" w:pos="720"/>
        </w:tabs>
        <w:ind w:left="720" w:right="-1440"/>
        <w:rPr>
          <w:szCs w:val="18"/>
        </w:rPr>
      </w:pPr>
      <w:r>
        <w:t>Five</w:t>
      </w:r>
      <w:r w:rsidRPr="00060CC4">
        <w:t xml:space="preserve"> types of Backup were taken (SQL, STSADM,</w:t>
      </w:r>
      <w:r>
        <w:t xml:space="preserve"> PowerShell,</w:t>
      </w:r>
      <w:r w:rsidRPr="00060CC4">
        <w:t xml:space="preserve"> Share Point designer and Central administration).</w:t>
      </w:r>
    </w:p>
    <w:p w:rsidR="0089765C" w:rsidRPr="00060CC4" w:rsidRDefault="0089765C" w:rsidP="0089765C">
      <w:pPr>
        <w:numPr>
          <w:ilvl w:val="0"/>
          <w:numId w:val="6"/>
        </w:numPr>
        <w:tabs>
          <w:tab w:val="clear" w:pos="644"/>
          <w:tab w:val="num" w:pos="720"/>
        </w:tabs>
        <w:ind w:left="720" w:right="-1440"/>
        <w:rPr>
          <w:szCs w:val="18"/>
        </w:rPr>
      </w:pPr>
      <w:r>
        <w:rPr>
          <w:rFonts w:cs="Arial"/>
        </w:rPr>
        <w:t>Environment: Windows 2008 Enterprise Server, SQL Server 2008, Active Directory, IIS, Microsoft Office</w:t>
      </w:r>
    </w:p>
    <w:p w:rsidR="0089765C" w:rsidRDefault="0089765C" w:rsidP="0089765C">
      <w:pPr>
        <w:ind w:left="360" w:right="-1440"/>
        <w:rPr>
          <w:szCs w:val="18"/>
        </w:rPr>
      </w:pPr>
      <w:r>
        <w:rPr>
          <w:rFonts w:cs="Arial"/>
          <w:b/>
          <w:bCs/>
        </w:rPr>
        <w:t xml:space="preserve">      SharePoint</w:t>
      </w:r>
      <w:r>
        <w:rPr>
          <w:rFonts w:cs="Arial"/>
        </w:rPr>
        <w:t xml:space="preserve"> 2010, Microsoft Exchange Server 2010, Microsoft Visual Studio .NET 2010, </w:t>
      </w:r>
      <w:r>
        <w:rPr>
          <w:rFonts w:cs="Arial"/>
          <w:b/>
          <w:bCs/>
        </w:rPr>
        <w:t>SharePoint</w:t>
      </w:r>
      <w:r>
        <w:rPr>
          <w:rFonts w:cs="Arial"/>
        </w:rPr>
        <w:t xml:space="preserve"> </w:t>
      </w:r>
      <w:proofErr w:type="gramStart"/>
      <w:r>
        <w:rPr>
          <w:rFonts w:cs="Arial"/>
        </w:rPr>
        <w:t>designer</w:t>
      </w:r>
      <w:r w:rsidRPr="00AE6C27">
        <w:rPr>
          <w:szCs w:val="18"/>
        </w:rPr>
        <w:t xml:space="preserve"> </w:t>
      </w:r>
      <w:r>
        <w:rPr>
          <w:szCs w:val="18"/>
        </w:rPr>
        <w:t>.</w:t>
      </w:r>
      <w:proofErr w:type="gramEnd"/>
    </w:p>
    <w:p w:rsidR="0089765C" w:rsidRDefault="0089765C" w:rsidP="0089765C">
      <w:pPr>
        <w:ind w:left="360" w:right="-1440"/>
        <w:rPr>
          <w:szCs w:val="18"/>
        </w:rPr>
      </w:pPr>
    </w:p>
    <w:p w:rsidR="0089765C" w:rsidRPr="00AE6C27" w:rsidRDefault="0089765C" w:rsidP="0089765C">
      <w:pPr>
        <w:ind w:left="720" w:right="-1440"/>
        <w:rPr>
          <w:szCs w:val="18"/>
        </w:rPr>
      </w:pPr>
    </w:p>
    <w:p w:rsidR="000353E4" w:rsidRPr="000600BE" w:rsidRDefault="000353E4" w:rsidP="000353E4">
      <w:pPr>
        <w:pStyle w:val="Heading2"/>
        <w:spacing w:before="180" w:after="180"/>
        <w:rPr>
          <w:i w:val="0"/>
          <w:sz w:val="24"/>
          <w:u w:val="single"/>
        </w:rPr>
      </w:pPr>
      <w:r w:rsidRPr="000600BE">
        <w:rPr>
          <w:i w:val="0"/>
          <w:sz w:val="24"/>
          <w:u w:val="single"/>
        </w:rPr>
        <w:t xml:space="preserve">PROJECT </w:t>
      </w:r>
      <w:r w:rsidR="0089765C">
        <w:rPr>
          <w:i w:val="0"/>
          <w:sz w:val="24"/>
          <w:u w:val="single"/>
        </w:rPr>
        <w:t>5</w:t>
      </w:r>
    </w:p>
    <w:tbl>
      <w:tblPr>
        <w:tblW w:w="9287"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Look w:val="0000" w:firstRow="0" w:lastRow="0" w:firstColumn="0" w:lastColumn="0" w:noHBand="0" w:noVBand="0"/>
      </w:tblPr>
      <w:tblGrid>
        <w:gridCol w:w="2902"/>
        <w:gridCol w:w="6385"/>
      </w:tblGrid>
      <w:tr w:rsidR="000353E4" w:rsidRPr="00AE6C27" w:rsidTr="00A108A8">
        <w:trPr>
          <w:cantSplit/>
          <w:trHeight w:val="333"/>
        </w:trPr>
        <w:tc>
          <w:tcPr>
            <w:tcW w:w="2902" w:type="dxa"/>
            <w:shd w:val="clear" w:color="auto" w:fill="FFFFFF"/>
            <w:vAlign w:val="center"/>
          </w:tcPr>
          <w:p w:rsidR="000353E4" w:rsidRPr="00AE6C27" w:rsidRDefault="000353E4" w:rsidP="00A108A8">
            <w:pPr>
              <w:pStyle w:val="DefaultText"/>
              <w:rPr>
                <w:rFonts w:ascii="Arial" w:hAnsi="Arial"/>
                <w:bCs/>
                <w:sz w:val="20"/>
                <w:szCs w:val="18"/>
              </w:rPr>
            </w:pPr>
            <w:r w:rsidRPr="00AE6C27">
              <w:rPr>
                <w:rFonts w:ascii="Arial" w:hAnsi="Arial"/>
                <w:spacing w:val="19"/>
                <w:sz w:val="20"/>
                <w:szCs w:val="18"/>
              </w:rPr>
              <w:t>PROJECT NAME</w:t>
            </w:r>
          </w:p>
        </w:tc>
        <w:tc>
          <w:tcPr>
            <w:tcW w:w="6385" w:type="dxa"/>
            <w:shd w:val="clear" w:color="auto" w:fill="FFFFFF"/>
            <w:vAlign w:val="center"/>
          </w:tcPr>
          <w:p w:rsidR="000353E4" w:rsidRPr="00AE6C27" w:rsidRDefault="000353E4" w:rsidP="00A108A8">
            <w:pPr>
              <w:pStyle w:val="DefaultText"/>
              <w:rPr>
                <w:rFonts w:ascii="Arial" w:hAnsi="Arial"/>
                <w:spacing w:val="19"/>
                <w:sz w:val="20"/>
                <w:szCs w:val="18"/>
              </w:rPr>
            </w:pPr>
            <w:r>
              <w:rPr>
                <w:rFonts w:ascii="Arial" w:hAnsi="Arial"/>
                <w:spacing w:val="19"/>
                <w:sz w:val="20"/>
                <w:szCs w:val="18"/>
              </w:rPr>
              <w:t>Performance Management Information</w:t>
            </w:r>
            <w:r w:rsidRPr="00AE6C27">
              <w:rPr>
                <w:rFonts w:ascii="Arial" w:hAnsi="Arial"/>
                <w:spacing w:val="19"/>
                <w:sz w:val="20"/>
                <w:szCs w:val="18"/>
              </w:rPr>
              <w:t xml:space="preserve"> System(</w:t>
            </w:r>
            <w:r>
              <w:rPr>
                <w:rFonts w:ascii="Arial" w:hAnsi="Arial"/>
                <w:spacing w:val="19"/>
                <w:sz w:val="20"/>
                <w:szCs w:val="18"/>
              </w:rPr>
              <w:t>P</w:t>
            </w:r>
            <w:r w:rsidRPr="00AE6C27">
              <w:rPr>
                <w:rFonts w:ascii="Arial" w:hAnsi="Arial"/>
                <w:spacing w:val="19"/>
                <w:sz w:val="20"/>
                <w:szCs w:val="18"/>
              </w:rPr>
              <w:t>M</w:t>
            </w:r>
            <w:r>
              <w:rPr>
                <w:rFonts w:ascii="Arial" w:hAnsi="Arial"/>
                <w:spacing w:val="19"/>
                <w:sz w:val="20"/>
                <w:szCs w:val="18"/>
              </w:rPr>
              <w:t>I</w:t>
            </w:r>
            <w:r w:rsidRPr="00AE6C27">
              <w:rPr>
                <w:rFonts w:ascii="Arial" w:hAnsi="Arial"/>
                <w:spacing w:val="19"/>
                <w:sz w:val="20"/>
                <w:szCs w:val="18"/>
              </w:rPr>
              <w:t>S)</w:t>
            </w:r>
          </w:p>
        </w:tc>
      </w:tr>
      <w:tr w:rsidR="000353E4" w:rsidRPr="00A804B2" w:rsidTr="00A108A8">
        <w:trPr>
          <w:cantSplit/>
          <w:trHeight w:val="352"/>
        </w:trPr>
        <w:tc>
          <w:tcPr>
            <w:tcW w:w="2902" w:type="dxa"/>
            <w:shd w:val="clear" w:color="auto" w:fill="FFFFFF"/>
            <w:vAlign w:val="center"/>
          </w:tcPr>
          <w:p w:rsidR="000353E4" w:rsidRPr="00AE6C27" w:rsidRDefault="000353E4" w:rsidP="00A108A8">
            <w:pPr>
              <w:pStyle w:val="DefaultText"/>
              <w:rPr>
                <w:rFonts w:ascii="Arial" w:hAnsi="Arial"/>
                <w:spacing w:val="19"/>
                <w:sz w:val="20"/>
                <w:szCs w:val="18"/>
              </w:rPr>
            </w:pPr>
            <w:r w:rsidRPr="00AE6C27">
              <w:rPr>
                <w:rFonts w:ascii="Arial" w:hAnsi="Arial"/>
                <w:spacing w:val="19"/>
                <w:sz w:val="20"/>
                <w:szCs w:val="18"/>
              </w:rPr>
              <w:t>CLIENT</w:t>
            </w:r>
          </w:p>
        </w:tc>
        <w:tc>
          <w:tcPr>
            <w:tcW w:w="6385" w:type="dxa"/>
            <w:vAlign w:val="center"/>
          </w:tcPr>
          <w:p w:rsidR="000353E4" w:rsidRPr="00DA44FD" w:rsidRDefault="000353E4" w:rsidP="00A108A8">
            <w:pPr>
              <w:pStyle w:val="DefaultText"/>
              <w:rPr>
                <w:rFonts w:ascii="Arial" w:hAnsi="Arial" w:cs="Arial"/>
                <w:spacing w:val="19"/>
                <w:sz w:val="20"/>
                <w:szCs w:val="18"/>
                <w:lang w:val="fr-FR"/>
              </w:rPr>
            </w:pPr>
            <w:r w:rsidRPr="00DA44FD">
              <w:rPr>
                <w:rStyle w:val="apple-style-span"/>
                <w:rFonts w:ascii="Arial" w:hAnsi="Arial" w:cs="Arial"/>
                <w:bCs/>
                <w:sz w:val="20"/>
                <w:lang w:val="en-SG"/>
              </w:rPr>
              <w:t xml:space="preserve">Ministry of Health (MOH) </w:t>
            </w:r>
            <w:r w:rsidRPr="00DA44FD">
              <w:rPr>
                <w:rFonts w:ascii="Arial" w:hAnsi="Arial" w:cs="Arial"/>
                <w:spacing w:val="19"/>
                <w:sz w:val="20"/>
                <w:szCs w:val="18"/>
                <w:lang w:val="fr-FR"/>
              </w:rPr>
              <w:t>(Singapore)</w:t>
            </w:r>
          </w:p>
        </w:tc>
      </w:tr>
      <w:tr w:rsidR="000353E4" w:rsidRPr="00AE6C27" w:rsidTr="00A108A8">
        <w:trPr>
          <w:cantSplit/>
          <w:trHeight w:val="365"/>
        </w:trPr>
        <w:tc>
          <w:tcPr>
            <w:tcW w:w="2902" w:type="dxa"/>
            <w:shd w:val="clear" w:color="auto" w:fill="FFFFFF"/>
            <w:vAlign w:val="center"/>
          </w:tcPr>
          <w:p w:rsidR="000353E4" w:rsidRPr="00AE6C27" w:rsidRDefault="000353E4" w:rsidP="00A108A8">
            <w:pPr>
              <w:pStyle w:val="HTMLPreformatted"/>
              <w:rPr>
                <w:rFonts w:ascii="Arial" w:hAnsi="Arial"/>
                <w:spacing w:val="19"/>
                <w:szCs w:val="18"/>
              </w:rPr>
            </w:pPr>
            <w:r w:rsidRPr="00AE6C27">
              <w:rPr>
                <w:rFonts w:ascii="Arial" w:hAnsi="Arial"/>
                <w:spacing w:val="19"/>
                <w:szCs w:val="18"/>
              </w:rPr>
              <w:t>ROLE</w:t>
            </w:r>
          </w:p>
        </w:tc>
        <w:tc>
          <w:tcPr>
            <w:tcW w:w="6385" w:type="dxa"/>
            <w:vAlign w:val="center"/>
          </w:tcPr>
          <w:p w:rsidR="000353E4" w:rsidRPr="00AE6C27" w:rsidRDefault="000353E4" w:rsidP="00A108A8">
            <w:pPr>
              <w:pStyle w:val="DefaultText"/>
              <w:rPr>
                <w:rFonts w:ascii="Arial" w:hAnsi="Arial"/>
                <w:sz w:val="20"/>
                <w:szCs w:val="18"/>
              </w:rPr>
            </w:pPr>
            <w:r>
              <w:rPr>
                <w:rFonts w:ascii="Arial" w:hAnsi="Arial"/>
                <w:sz w:val="20"/>
                <w:szCs w:val="18"/>
              </w:rPr>
              <w:t xml:space="preserve">Senior </w:t>
            </w:r>
            <w:r w:rsidR="00FB3A6E">
              <w:rPr>
                <w:rFonts w:ascii="Arial" w:hAnsi="Arial"/>
                <w:sz w:val="20"/>
                <w:szCs w:val="18"/>
              </w:rPr>
              <w:t xml:space="preserve">SharePoint </w:t>
            </w:r>
            <w:r>
              <w:rPr>
                <w:rFonts w:ascii="Arial" w:hAnsi="Arial"/>
                <w:sz w:val="20"/>
                <w:szCs w:val="18"/>
              </w:rPr>
              <w:t>Developer</w:t>
            </w:r>
          </w:p>
        </w:tc>
      </w:tr>
      <w:tr w:rsidR="000353E4" w:rsidRPr="00AE6C27" w:rsidTr="00A108A8">
        <w:trPr>
          <w:cantSplit/>
          <w:trHeight w:val="365"/>
        </w:trPr>
        <w:tc>
          <w:tcPr>
            <w:tcW w:w="2902" w:type="dxa"/>
            <w:shd w:val="clear" w:color="auto" w:fill="FFFFFF"/>
            <w:vAlign w:val="center"/>
          </w:tcPr>
          <w:p w:rsidR="000353E4" w:rsidRPr="00AE6C27" w:rsidRDefault="000353E4" w:rsidP="00A108A8">
            <w:pPr>
              <w:pStyle w:val="HTMLPreformatted"/>
              <w:rPr>
                <w:rFonts w:ascii="Arial" w:hAnsi="Arial"/>
                <w:spacing w:val="19"/>
                <w:szCs w:val="18"/>
              </w:rPr>
            </w:pPr>
            <w:r w:rsidRPr="00AE6C27">
              <w:rPr>
                <w:rFonts w:ascii="Arial" w:hAnsi="Arial"/>
                <w:spacing w:val="19"/>
                <w:szCs w:val="18"/>
              </w:rPr>
              <w:t>TEAM SIZE</w:t>
            </w:r>
          </w:p>
        </w:tc>
        <w:tc>
          <w:tcPr>
            <w:tcW w:w="6385" w:type="dxa"/>
            <w:vAlign w:val="center"/>
          </w:tcPr>
          <w:p w:rsidR="000353E4" w:rsidRPr="00AE6C27" w:rsidRDefault="000353E4" w:rsidP="00A108A8">
            <w:pPr>
              <w:pStyle w:val="DefaultText"/>
              <w:rPr>
                <w:rFonts w:ascii="Arial" w:hAnsi="Arial"/>
                <w:sz w:val="20"/>
                <w:szCs w:val="18"/>
              </w:rPr>
            </w:pPr>
            <w:r>
              <w:rPr>
                <w:rFonts w:ascii="Arial" w:hAnsi="Arial"/>
                <w:sz w:val="20"/>
                <w:szCs w:val="18"/>
              </w:rPr>
              <w:t>3</w:t>
            </w:r>
          </w:p>
        </w:tc>
      </w:tr>
      <w:tr w:rsidR="000353E4" w:rsidRPr="00AE6C27" w:rsidTr="00A108A8">
        <w:trPr>
          <w:cantSplit/>
          <w:trHeight w:val="451"/>
        </w:trPr>
        <w:tc>
          <w:tcPr>
            <w:tcW w:w="2902" w:type="dxa"/>
            <w:shd w:val="clear" w:color="auto" w:fill="FFFFFF"/>
            <w:vAlign w:val="center"/>
          </w:tcPr>
          <w:p w:rsidR="000353E4" w:rsidRPr="00AE6C27" w:rsidRDefault="000353E4" w:rsidP="00A108A8">
            <w:pPr>
              <w:pStyle w:val="HTMLPreformatted"/>
              <w:rPr>
                <w:rFonts w:ascii="Arial" w:hAnsi="Arial"/>
                <w:spacing w:val="19"/>
                <w:szCs w:val="18"/>
              </w:rPr>
            </w:pPr>
            <w:r w:rsidRPr="00AE6C27">
              <w:rPr>
                <w:rFonts w:ascii="Arial" w:hAnsi="Arial"/>
                <w:spacing w:val="19"/>
                <w:szCs w:val="18"/>
              </w:rPr>
              <w:t>ENVIRONMENT</w:t>
            </w:r>
          </w:p>
        </w:tc>
        <w:tc>
          <w:tcPr>
            <w:tcW w:w="6385" w:type="dxa"/>
            <w:vAlign w:val="center"/>
          </w:tcPr>
          <w:p w:rsidR="000353E4" w:rsidRPr="00AE6C27" w:rsidRDefault="000353E4" w:rsidP="00A108A8">
            <w:pPr>
              <w:pStyle w:val="DefaultText"/>
              <w:rPr>
                <w:rFonts w:ascii="Arial" w:hAnsi="Arial"/>
                <w:sz w:val="20"/>
                <w:szCs w:val="18"/>
              </w:rPr>
            </w:pPr>
            <w:r w:rsidRPr="00AA198A">
              <w:rPr>
                <w:rFonts w:ascii="Arial" w:hAnsi="Arial" w:cs="Arial"/>
                <w:b/>
                <w:bCs/>
                <w:sz w:val="20"/>
              </w:rPr>
              <w:t>SharePoint 2010</w:t>
            </w:r>
            <w:r w:rsidRPr="00AA198A">
              <w:rPr>
                <w:rFonts w:ascii="Arial" w:hAnsi="Arial" w:cs="Arial"/>
                <w:b/>
                <w:sz w:val="20"/>
              </w:rPr>
              <w:t xml:space="preserve">, </w:t>
            </w:r>
            <w:r>
              <w:rPr>
                <w:rFonts w:ascii="Arial" w:hAnsi="Arial" w:cs="Arial"/>
                <w:b/>
                <w:sz w:val="20"/>
              </w:rPr>
              <w:t>SQL Server 2008 R2</w:t>
            </w:r>
            <w:r w:rsidRPr="00AA198A">
              <w:rPr>
                <w:rFonts w:ascii="Arial" w:hAnsi="Arial" w:cs="Arial"/>
                <w:b/>
                <w:sz w:val="20"/>
              </w:rPr>
              <w:t>, Visual Studio 2010</w:t>
            </w:r>
            <w:r>
              <w:rPr>
                <w:rFonts w:ascii="Arial" w:hAnsi="Arial" w:cs="Arial"/>
                <w:b/>
                <w:sz w:val="20"/>
              </w:rPr>
              <w:t>-</w:t>
            </w:r>
            <w:r w:rsidRPr="00AA198A">
              <w:rPr>
                <w:rFonts w:ascii="Arial" w:hAnsi="Arial" w:cs="Arial"/>
                <w:b/>
                <w:sz w:val="20"/>
              </w:rPr>
              <w:t>,</w:t>
            </w:r>
            <w:r>
              <w:rPr>
                <w:rFonts w:ascii="Arial" w:hAnsi="Arial"/>
                <w:sz w:val="20"/>
              </w:rPr>
              <w:t xml:space="preserve"> </w:t>
            </w:r>
            <w:r w:rsidRPr="003C72B1">
              <w:rPr>
                <w:rFonts w:ascii="Arial" w:hAnsi="Arial"/>
                <w:b/>
                <w:sz w:val="20"/>
              </w:rPr>
              <w:t>Asp.Net ,C#.Net,JQuery,</w:t>
            </w:r>
            <w:r w:rsidRPr="003C72B1">
              <w:rPr>
                <w:b/>
              </w:rPr>
              <w:t>K2-blackpearl,</w:t>
            </w:r>
            <w:r w:rsidRPr="003C72B1">
              <w:rPr>
                <w:rFonts w:ascii="Arial" w:hAnsi="Arial"/>
                <w:b/>
                <w:sz w:val="20"/>
              </w:rPr>
              <w:t xml:space="preserve"> </w:t>
            </w:r>
            <w:proofErr w:type="spellStart"/>
            <w:r w:rsidRPr="003C72B1">
              <w:rPr>
                <w:rFonts w:ascii="Arial" w:hAnsi="Arial"/>
                <w:b/>
                <w:sz w:val="20"/>
              </w:rPr>
              <w:t>Dashboards,Performancepoint,KPI</w:t>
            </w:r>
            <w:proofErr w:type="spellEnd"/>
            <w:r w:rsidRPr="003C72B1">
              <w:rPr>
                <w:rFonts w:ascii="Arial" w:hAnsi="Arial"/>
                <w:b/>
                <w:sz w:val="20"/>
              </w:rPr>
              <w:t>,</w:t>
            </w:r>
          </w:p>
        </w:tc>
      </w:tr>
    </w:tbl>
    <w:p w:rsidR="000353E4" w:rsidRPr="00CD76F9" w:rsidRDefault="000353E4" w:rsidP="000353E4">
      <w:pPr>
        <w:pStyle w:val="HTMLPreformatted"/>
        <w:spacing w:before="240"/>
        <w:rPr>
          <w:rFonts w:ascii="Arial" w:hAnsi="Arial"/>
          <w:b/>
          <w:spacing w:val="19"/>
        </w:rPr>
      </w:pPr>
      <w:r w:rsidRPr="00CD76F9">
        <w:rPr>
          <w:rFonts w:ascii="Arial" w:hAnsi="Arial"/>
          <w:b/>
          <w:spacing w:val="19"/>
        </w:rPr>
        <w:t>THE PROJECT</w:t>
      </w:r>
    </w:p>
    <w:p w:rsidR="000353E4" w:rsidRDefault="000353E4" w:rsidP="000353E4">
      <w:pPr>
        <w:pStyle w:val="ArvindsBodyText"/>
        <w:rPr>
          <w:rFonts w:ascii="Arial" w:hAnsi="Arial"/>
          <w:sz w:val="20"/>
          <w:szCs w:val="18"/>
        </w:rPr>
      </w:pPr>
    </w:p>
    <w:p w:rsidR="000353E4" w:rsidRDefault="000353E4" w:rsidP="000353E4">
      <w:pPr>
        <w:pStyle w:val="ArvindsBodyText"/>
        <w:rPr>
          <w:rFonts w:ascii="Arial" w:hAnsi="Arial"/>
          <w:sz w:val="20"/>
          <w:szCs w:val="18"/>
        </w:rPr>
      </w:pPr>
      <w:r w:rsidRPr="004B4087">
        <w:rPr>
          <w:rFonts w:ascii="Arial" w:hAnsi="Arial"/>
          <w:sz w:val="20"/>
          <w:szCs w:val="18"/>
        </w:rPr>
        <w:t>The scope of the project is to implement services which are portal based and provide it to SOE users for interactions</w:t>
      </w:r>
      <w:r>
        <w:rPr>
          <w:rFonts w:ascii="Arial" w:hAnsi="Arial"/>
          <w:sz w:val="20"/>
          <w:szCs w:val="18"/>
        </w:rPr>
        <w:t>.</w:t>
      </w:r>
      <w:r w:rsidRPr="00C360ED">
        <w:t xml:space="preserve"> </w:t>
      </w:r>
      <w:r w:rsidRPr="00C360ED">
        <w:rPr>
          <w:rFonts w:ascii="Arial" w:hAnsi="Arial"/>
          <w:sz w:val="20"/>
          <w:szCs w:val="18"/>
        </w:rPr>
        <w:t xml:space="preserve">This MOH project </w:t>
      </w:r>
      <w:proofErr w:type="gramStart"/>
      <w:r w:rsidRPr="00C360ED">
        <w:rPr>
          <w:rFonts w:ascii="Arial" w:hAnsi="Arial"/>
          <w:sz w:val="20"/>
          <w:szCs w:val="18"/>
        </w:rPr>
        <w:t>gives  a</w:t>
      </w:r>
      <w:proofErr w:type="gramEnd"/>
      <w:r w:rsidRPr="00C360ED">
        <w:rPr>
          <w:rFonts w:ascii="Arial" w:hAnsi="Arial"/>
          <w:sz w:val="20"/>
          <w:szCs w:val="18"/>
        </w:rPr>
        <w:t xml:space="preserve"> dashboard </w:t>
      </w:r>
      <w:r>
        <w:rPr>
          <w:rFonts w:ascii="Arial" w:hAnsi="Arial"/>
          <w:sz w:val="20"/>
          <w:szCs w:val="18"/>
        </w:rPr>
        <w:t>KPI</w:t>
      </w:r>
      <w:r w:rsidRPr="00C360ED">
        <w:rPr>
          <w:rFonts w:ascii="Arial" w:hAnsi="Arial"/>
          <w:sz w:val="20"/>
          <w:szCs w:val="18"/>
        </w:rPr>
        <w:t xml:space="preserve"> report of each division in Ministry of health Singapore.</w:t>
      </w:r>
    </w:p>
    <w:p w:rsidR="000353E4" w:rsidRDefault="000353E4" w:rsidP="000353E4">
      <w:pPr>
        <w:pStyle w:val="HTMLPreformatted"/>
        <w:spacing w:before="120"/>
        <w:rPr>
          <w:rFonts w:ascii="Arial" w:hAnsi="Arial"/>
          <w:b/>
          <w:spacing w:val="19"/>
        </w:rPr>
      </w:pPr>
      <w:r w:rsidRPr="00CD76F9">
        <w:rPr>
          <w:rFonts w:ascii="Arial" w:hAnsi="Arial"/>
          <w:b/>
          <w:spacing w:val="19"/>
        </w:rPr>
        <w:t>RESPONSIBILITES</w:t>
      </w:r>
    </w:p>
    <w:p w:rsidR="000353E4" w:rsidRPr="00CD76F9" w:rsidRDefault="000353E4" w:rsidP="000353E4">
      <w:pPr>
        <w:pStyle w:val="HTMLPreformatted"/>
        <w:spacing w:before="120"/>
        <w:rPr>
          <w:rFonts w:ascii="Arial" w:hAnsi="Arial"/>
          <w:b/>
          <w:spacing w:val="19"/>
        </w:rPr>
      </w:pPr>
    </w:p>
    <w:p w:rsidR="000353E4" w:rsidRDefault="000353E4" w:rsidP="00916971">
      <w:pPr>
        <w:numPr>
          <w:ilvl w:val="0"/>
          <w:numId w:val="6"/>
        </w:numPr>
        <w:tabs>
          <w:tab w:val="clear" w:pos="644"/>
          <w:tab w:val="num" w:pos="720"/>
        </w:tabs>
        <w:ind w:left="720"/>
      </w:pPr>
      <w:r>
        <w:t xml:space="preserve">Collecting the requirement from different agencies in MOH and </w:t>
      </w:r>
      <w:proofErr w:type="gramStart"/>
      <w:r>
        <w:t>Developing</w:t>
      </w:r>
      <w:proofErr w:type="gramEnd"/>
      <w:r>
        <w:t xml:space="preserve"> the portal using SharePoint 2010</w:t>
      </w:r>
      <w:r w:rsidRPr="00AE6C27">
        <w:t>.</w:t>
      </w:r>
    </w:p>
    <w:p w:rsidR="000353E4" w:rsidRPr="00916971" w:rsidRDefault="000353E4" w:rsidP="00916971">
      <w:pPr>
        <w:numPr>
          <w:ilvl w:val="0"/>
          <w:numId w:val="6"/>
        </w:numPr>
        <w:tabs>
          <w:tab w:val="clear" w:pos="644"/>
          <w:tab w:val="num" w:pos="720"/>
        </w:tabs>
        <w:ind w:left="720" w:right="-1440"/>
        <w:rPr>
          <w:szCs w:val="18"/>
        </w:rPr>
      </w:pPr>
      <w:r w:rsidRPr="00916971">
        <w:rPr>
          <w:szCs w:val="18"/>
        </w:rPr>
        <w:t>Developed the front end using ASP.NET and MOSS2010 Designer.</w:t>
      </w:r>
    </w:p>
    <w:p w:rsidR="000353E4" w:rsidRPr="00916971" w:rsidRDefault="000353E4" w:rsidP="00916971">
      <w:pPr>
        <w:numPr>
          <w:ilvl w:val="0"/>
          <w:numId w:val="6"/>
        </w:numPr>
        <w:tabs>
          <w:tab w:val="clear" w:pos="644"/>
          <w:tab w:val="num" w:pos="720"/>
        </w:tabs>
        <w:ind w:left="720" w:right="-1440"/>
        <w:rPr>
          <w:szCs w:val="18"/>
        </w:rPr>
      </w:pPr>
      <w:r w:rsidRPr="00916971">
        <w:rPr>
          <w:rFonts w:cs="Arial"/>
          <w:szCs w:val="18"/>
        </w:rPr>
        <w:t xml:space="preserve">Attended meetings with users &amp; involved in requirement </w:t>
      </w:r>
      <w:proofErr w:type="gramStart"/>
      <w:r w:rsidRPr="00916971">
        <w:rPr>
          <w:rFonts w:cs="Arial"/>
          <w:szCs w:val="18"/>
        </w:rPr>
        <w:t>gathering(</w:t>
      </w:r>
      <w:proofErr w:type="gramEnd"/>
      <w:r w:rsidRPr="00916971">
        <w:rPr>
          <w:rFonts w:cs="Arial"/>
          <w:szCs w:val="18"/>
        </w:rPr>
        <w:t>Sprint Backlog).</w:t>
      </w:r>
    </w:p>
    <w:p w:rsidR="000353E4" w:rsidRPr="00630B80" w:rsidRDefault="00916971" w:rsidP="00916971">
      <w:pPr>
        <w:numPr>
          <w:ilvl w:val="0"/>
          <w:numId w:val="6"/>
        </w:numPr>
        <w:spacing w:before="100" w:beforeAutospacing="1" w:after="100" w:afterAutospacing="1"/>
        <w:rPr>
          <w:rFonts w:cs="Arial"/>
        </w:rPr>
      </w:pPr>
      <w:r>
        <w:rPr>
          <w:rFonts w:cs="Arial"/>
        </w:rPr>
        <w:t xml:space="preserve"> </w:t>
      </w:r>
      <w:r w:rsidR="000353E4">
        <w:rPr>
          <w:rFonts w:cs="Arial"/>
        </w:rPr>
        <w:t>K2 related design,</w:t>
      </w:r>
      <w:r w:rsidR="000353E4" w:rsidRPr="00630B80">
        <w:rPr>
          <w:rFonts w:cs="Arial"/>
        </w:rPr>
        <w:t xml:space="preserve"> development, implementation, and </w:t>
      </w:r>
      <w:r w:rsidR="000353E4">
        <w:rPr>
          <w:rFonts w:cs="Arial"/>
        </w:rPr>
        <w:t>deployments</w:t>
      </w:r>
      <w:r w:rsidR="000353E4" w:rsidRPr="00630B80">
        <w:rPr>
          <w:rFonts w:cs="Arial"/>
        </w:rPr>
        <w:t>.</w:t>
      </w:r>
    </w:p>
    <w:p w:rsidR="000353E4" w:rsidRPr="005E29ED" w:rsidRDefault="000353E4" w:rsidP="00916971">
      <w:pPr>
        <w:numPr>
          <w:ilvl w:val="0"/>
          <w:numId w:val="6"/>
        </w:numPr>
        <w:rPr>
          <w:rFonts w:cs="Arial"/>
        </w:rPr>
      </w:pPr>
      <w:r w:rsidRPr="005E29ED">
        <w:rPr>
          <w:rFonts w:cs="Arial"/>
        </w:rPr>
        <w:t>Branded SharePoint sites using SharePoint Designer 2010</w:t>
      </w:r>
      <w:r>
        <w:rPr>
          <w:rFonts w:cs="Arial"/>
        </w:rPr>
        <w:t xml:space="preserve"> &amp; InfoPath 2010.</w:t>
      </w:r>
    </w:p>
    <w:p w:rsidR="000353E4" w:rsidRPr="005E29ED" w:rsidRDefault="000353E4" w:rsidP="00916971">
      <w:pPr>
        <w:widowControl w:val="0"/>
        <w:numPr>
          <w:ilvl w:val="0"/>
          <w:numId w:val="6"/>
        </w:numPr>
        <w:suppressAutoHyphens/>
        <w:jc w:val="both"/>
        <w:rPr>
          <w:rFonts w:cs="Arial"/>
        </w:rPr>
      </w:pPr>
      <w:r w:rsidRPr="005E29ED">
        <w:rPr>
          <w:rFonts w:cs="Arial"/>
        </w:rPr>
        <w:t>Customized site using master page templates and themes.</w:t>
      </w:r>
    </w:p>
    <w:p w:rsidR="000353E4" w:rsidRPr="005E29ED" w:rsidRDefault="000353E4" w:rsidP="00916971">
      <w:pPr>
        <w:numPr>
          <w:ilvl w:val="0"/>
          <w:numId w:val="6"/>
        </w:numPr>
        <w:rPr>
          <w:rFonts w:cs="Arial"/>
        </w:rPr>
      </w:pPr>
      <w:r w:rsidRPr="005E29ED">
        <w:rPr>
          <w:rFonts w:cs="Arial"/>
        </w:rPr>
        <w:t xml:space="preserve">Worked on SharePoint Administration like </w:t>
      </w:r>
      <w:r>
        <w:rPr>
          <w:rFonts w:cs="Arial"/>
        </w:rPr>
        <w:t>configuration of small farm, services configuration and deployments</w:t>
      </w:r>
      <w:r w:rsidRPr="005E29ED">
        <w:rPr>
          <w:rFonts w:cs="Arial"/>
        </w:rPr>
        <w:t>.</w:t>
      </w:r>
    </w:p>
    <w:p w:rsidR="000353E4" w:rsidRDefault="000353E4" w:rsidP="00916971">
      <w:pPr>
        <w:widowControl w:val="0"/>
        <w:numPr>
          <w:ilvl w:val="0"/>
          <w:numId w:val="6"/>
        </w:numPr>
        <w:suppressAutoHyphens/>
        <w:jc w:val="both"/>
        <w:rPr>
          <w:rFonts w:cs="Arial"/>
        </w:rPr>
      </w:pPr>
      <w:r>
        <w:rPr>
          <w:rFonts w:cs="Arial"/>
        </w:rPr>
        <w:t>Timer Jobs for moving data of particular intervals.</w:t>
      </w:r>
    </w:p>
    <w:p w:rsidR="00707B89" w:rsidRDefault="00707B89">
      <w:pPr>
        <w:pStyle w:val="HTMLPreformatted"/>
        <w:rPr>
          <w:rFonts w:ascii="Arial" w:hAnsi="Arial"/>
          <w:spacing w:val="19"/>
          <w:u w:val="single"/>
        </w:rPr>
      </w:pPr>
    </w:p>
    <w:p w:rsidR="00707B89" w:rsidRDefault="00707B89">
      <w:pPr>
        <w:pStyle w:val="Heading2"/>
        <w:pBdr>
          <w:top w:val="single" w:sz="6" w:space="0" w:color="auto"/>
        </w:pBdr>
        <w:rPr>
          <w:u w:val="single"/>
        </w:rPr>
      </w:pPr>
    </w:p>
    <w:p w:rsidR="00707B89" w:rsidRDefault="00707B89">
      <w:pPr>
        <w:pStyle w:val="HTMLPreformatted"/>
        <w:rPr>
          <w:rFonts w:ascii="Arial" w:hAnsi="Arial"/>
          <w:b/>
          <w:spacing w:val="19"/>
          <w:sz w:val="24"/>
          <w:u w:val="single"/>
        </w:rPr>
      </w:pPr>
      <w:r>
        <w:rPr>
          <w:rFonts w:ascii="Arial" w:hAnsi="Arial"/>
          <w:b/>
          <w:spacing w:val="19"/>
          <w:sz w:val="24"/>
          <w:u w:val="single"/>
        </w:rPr>
        <w:t>PERSONAL PROFILE:</w:t>
      </w:r>
    </w:p>
    <w:p w:rsidR="00707B89" w:rsidRDefault="00707B89">
      <w:pPr>
        <w:pStyle w:val="HTMLPreformatted"/>
        <w:rPr>
          <w:rFonts w:ascii="Arial" w:hAnsi="Arial"/>
          <w:spacing w:val="19"/>
        </w:rPr>
      </w:pPr>
    </w:p>
    <w:p w:rsidR="00707B89" w:rsidRDefault="00707B89">
      <w:pPr>
        <w:pStyle w:val="HTMLPreformatted"/>
        <w:rPr>
          <w:rFonts w:ascii="Arial" w:hAnsi="Arial"/>
          <w:spacing w:val="19"/>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426"/>
        <w:gridCol w:w="5229"/>
      </w:tblGrid>
      <w:tr w:rsidR="00707B89">
        <w:trPr>
          <w:trHeight w:val="304"/>
        </w:trPr>
        <w:tc>
          <w:tcPr>
            <w:tcW w:w="3426" w:type="dxa"/>
            <w:shd w:val="clear" w:color="auto" w:fill="F3F3F3"/>
            <w:vAlign w:val="center"/>
          </w:tcPr>
          <w:p w:rsidR="00707B89" w:rsidRDefault="00707B89" w:rsidP="003A7129">
            <w:pPr>
              <w:pStyle w:val="DefaultText"/>
              <w:numPr>
                <w:ilvl w:val="0"/>
                <w:numId w:val="5"/>
              </w:numPr>
              <w:rPr>
                <w:rFonts w:ascii="Arial" w:hAnsi="Arial"/>
                <w:bCs/>
                <w:sz w:val="20"/>
              </w:rPr>
            </w:pPr>
            <w:r>
              <w:rPr>
                <w:rFonts w:ascii="Arial" w:hAnsi="Arial"/>
                <w:bCs/>
                <w:sz w:val="20"/>
              </w:rPr>
              <w:t>Name</w:t>
            </w:r>
          </w:p>
        </w:tc>
        <w:tc>
          <w:tcPr>
            <w:tcW w:w="5229" w:type="dxa"/>
            <w:vAlign w:val="center"/>
          </w:tcPr>
          <w:p w:rsidR="00707B89" w:rsidRDefault="00707B89">
            <w:pPr>
              <w:pStyle w:val="HTMLPreformatted"/>
              <w:rPr>
                <w:rFonts w:ascii="Arial" w:hAnsi="Arial"/>
                <w:spacing w:val="19"/>
              </w:rPr>
            </w:pPr>
            <w:proofErr w:type="spellStart"/>
            <w:r>
              <w:rPr>
                <w:rFonts w:ascii="Arial" w:hAnsi="Arial"/>
                <w:spacing w:val="19"/>
              </w:rPr>
              <w:t>M.Amaladhas</w:t>
            </w:r>
            <w:proofErr w:type="spellEnd"/>
          </w:p>
        </w:tc>
      </w:tr>
      <w:tr w:rsidR="00707B89">
        <w:trPr>
          <w:trHeight w:val="312"/>
        </w:trPr>
        <w:tc>
          <w:tcPr>
            <w:tcW w:w="3426" w:type="dxa"/>
            <w:shd w:val="clear" w:color="auto" w:fill="F3F3F3"/>
            <w:vAlign w:val="center"/>
          </w:tcPr>
          <w:p w:rsidR="00707B89" w:rsidRDefault="00707B89" w:rsidP="003A7129">
            <w:pPr>
              <w:pStyle w:val="DefaultText"/>
              <w:numPr>
                <w:ilvl w:val="0"/>
                <w:numId w:val="5"/>
              </w:numPr>
              <w:rPr>
                <w:rFonts w:ascii="Arial" w:hAnsi="Arial"/>
                <w:bCs/>
                <w:sz w:val="20"/>
              </w:rPr>
            </w:pPr>
            <w:r>
              <w:rPr>
                <w:rFonts w:ascii="Arial" w:hAnsi="Arial"/>
                <w:bCs/>
                <w:sz w:val="20"/>
              </w:rPr>
              <w:t>Father Name</w:t>
            </w:r>
          </w:p>
        </w:tc>
        <w:tc>
          <w:tcPr>
            <w:tcW w:w="5229" w:type="dxa"/>
            <w:vAlign w:val="center"/>
          </w:tcPr>
          <w:p w:rsidR="00707B89" w:rsidRDefault="00707B89">
            <w:pPr>
              <w:pStyle w:val="HTMLPreformatted"/>
              <w:rPr>
                <w:rFonts w:ascii="Arial" w:hAnsi="Arial"/>
                <w:spacing w:val="19"/>
              </w:rPr>
            </w:pPr>
            <w:proofErr w:type="spellStart"/>
            <w:r>
              <w:rPr>
                <w:rFonts w:ascii="Arial" w:hAnsi="Arial"/>
                <w:spacing w:val="19"/>
              </w:rPr>
              <w:t>J.Marsalin</w:t>
            </w:r>
            <w:proofErr w:type="spellEnd"/>
          </w:p>
        </w:tc>
      </w:tr>
      <w:tr w:rsidR="00707B89">
        <w:trPr>
          <w:trHeight w:val="312"/>
        </w:trPr>
        <w:tc>
          <w:tcPr>
            <w:tcW w:w="3426" w:type="dxa"/>
            <w:shd w:val="clear" w:color="auto" w:fill="F3F3F3"/>
            <w:vAlign w:val="center"/>
          </w:tcPr>
          <w:p w:rsidR="00707B89" w:rsidRDefault="00707B89" w:rsidP="003A7129">
            <w:pPr>
              <w:pStyle w:val="DefaultText"/>
              <w:numPr>
                <w:ilvl w:val="0"/>
                <w:numId w:val="5"/>
              </w:numPr>
              <w:rPr>
                <w:rFonts w:ascii="Arial" w:hAnsi="Arial"/>
                <w:bCs/>
                <w:sz w:val="20"/>
              </w:rPr>
            </w:pPr>
            <w:r>
              <w:rPr>
                <w:rFonts w:ascii="Arial" w:hAnsi="Arial"/>
                <w:bCs/>
                <w:sz w:val="20"/>
              </w:rPr>
              <w:t>Age &amp; Date of Birth</w:t>
            </w:r>
          </w:p>
        </w:tc>
        <w:tc>
          <w:tcPr>
            <w:tcW w:w="5229" w:type="dxa"/>
            <w:vAlign w:val="center"/>
          </w:tcPr>
          <w:p w:rsidR="00707B89" w:rsidRDefault="00284264">
            <w:pPr>
              <w:pStyle w:val="HTMLPreformatted"/>
              <w:rPr>
                <w:rFonts w:ascii="Arial" w:hAnsi="Arial"/>
                <w:spacing w:val="19"/>
              </w:rPr>
            </w:pPr>
            <w:r>
              <w:rPr>
                <w:rFonts w:ascii="Arial" w:hAnsi="Arial"/>
                <w:spacing w:val="19"/>
              </w:rPr>
              <w:t>30</w:t>
            </w:r>
            <w:r w:rsidR="00707B89">
              <w:rPr>
                <w:rFonts w:ascii="Arial" w:hAnsi="Arial"/>
                <w:spacing w:val="19"/>
              </w:rPr>
              <w:t xml:space="preserve"> years (30/08/1982)</w:t>
            </w:r>
          </w:p>
        </w:tc>
      </w:tr>
      <w:tr w:rsidR="00707B89">
        <w:trPr>
          <w:trHeight w:val="312"/>
        </w:trPr>
        <w:tc>
          <w:tcPr>
            <w:tcW w:w="3426" w:type="dxa"/>
            <w:shd w:val="clear" w:color="auto" w:fill="F3F3F3"/>
            <w:vAlign w:val="center"/>
          </w:tcPr>
          <w:p w:rsidR="00707B89" w:rsidRDefault="00707B89" w:rsidP="003A7129">
            <w:pPr>
              <w:pStyle w:val="DefaultText"/>
              <w:numPr>
                <w:ilvl w:val="0"/>
                <w:numId w:val="5"/>
              </w:numPr>
              <w:rPr>
                <w:rFonts w:ascii="Arial" w:hAnsi="Arial"/>
                <w:bCs/>
                <w:sz w:val="20"/>
              </w:rPr>
            </w:pPr>
            <w:r>
              <w:rPr>
                <w:rFonts w:ascii="Arial" w:hAnsi="Arial"/>
                <w:bCs/>
                <w:sz w:val="20"/>
              </w:rPr>
              <w:t>Status</w:t>
            </w:r>
          </w:p>
        </w:tc>
        <w:tc>
          <w:tcPr>
            <w:tcW w:w="5229" w:type="dxa"/>
            <w:vAlign w:val="center"/>
          </w:tcPr>
          <w:p w:rsidR="00707B89" w:rsidRDefault="0010559E" w:rsidP="0010559E">
            <w:pPr>
              <w:pStyle w:val="HTMLPreformatted"/>
              <w:rPr>
                <w:rFonts w:ascii="Arial" w:hAnsi="Arial"/>
                <w:spacing w:val="19"/>
              </w:rPr>
            </w:pPr>
            <w:r>
              <w:rPr>
                <w:rFonts w:ascii="Arial" w:hAnsi="Arial"/>
                <w:spacing w:val="19"/>
              </w:rPr>
              <w:t>Male/Indian/M</w:t>
            </w:r>
            <w:r w:rsidR="00707B89">
              <w:rPr>
                <w:rFonts w:ascii="Arial" w:hAnsi="Arial"/>
                <w:spacing w:val="19"/>
              </w:rPr>
              <w:t>arried</w:t>
            </w:r>
          </w:p>
        </w:tc>
      </w:tr>
      <w:tr w:rsidR="00707B89">
        <w:trPr>
          <w:trHeight w:val="678"/>
        </w:trPr>
        <w:tc>
          <w:tcPr>
            <w:tcW w:w="3426" w:type="dxa"/>
            <w:shd w:val="clear" w:color="auto" w:fill="F3F3F3"/>
            <w:vAlign w:val="center"/>
          </w:tcPr>
          <w:p w:rsidR="00707B89" w:rsidRDefault="00707B89" w:rsidP="003A7129">
            <w:pPr>
              <w:pStyle w:val="DefaultText"/>
              <w:numPr>
                <w:ilvl w:val="0"/>
                <w:numId w:val="5"/>
              </w:numPr>
              <w:rPr>
                <w:rFonts w:ascii="Arial" w:hAnsi="Arial"/>
                <w:bCs/>
                <w:sz w:val="20"/>
              </w:rPr>
            </w:pPr>
            <w:r>
              <w:rPr>
                <w:rFonts w:ascii="Arial" w:hAnsi="Arial"/>
                <w:bCs/>
                <w:sz w:val="20"/>
              </w:rPr>
              <w:t>Permanent Address</w:t>
            </w:r>
          </w:p>
        </w:tc>
        <w:tc>
          <w:tcPr>
            <w:tcW w:w="5229" w:type="dxa"/>
            <w:vAlign w:val="center"/>
          </w:tcPr>
          <w:p w:rsidR="00707B89" w:rsidRDefault="00707B89">
            <w:pPr>
              <w:pStyle w:val="HTMLPreformatted"/>
              <w:rPr>
                <w:rFonts w:ascii="Arial" w:hAnsi="Arial"/>
                <w:spacing w:val="20"/>
              </w:rPr>
            </w:pPr>
            <w:r>
              <w:rPr>
                <w:rFonts w:ascii="Arial" w:hAnsi="Arial"/>
                <w:spacing w:val="20"/>
              </w:rPr>
              <w:t>47,Colachel– 629 251.K.K.Dist,TamilNadu</w:t>
            </w:r>
          </w:p>
          <w:p w:rsidR="00707B89" w:rsidRDefault="00707B89">
            <w:pPr>
              <w:pStyle w:val="HTMLPreformatted"/>
              <w:rPr>
                <w:rFonts w:ascii="Arial" w:hAnsi="Arial"/>
                <w:spacing w:val="20"/>
              </w:rPr>
            </w:pPr>
          </w:p>
        </w:tc>
      </w:tr>
      <w:tr w:rsidR="00707B89">
        <w:trPr>
          <w:trHeight w:val="312"/>
        </w:trPr>
        <w:tc>
          <w:tcPr>
            <w:tcW w:w="3426" w:type="dxa"/>
            <w:shd w:val="clear" w:color="auto" w:fill="F3F3F3"/>
            <w:vAlign w:val="center"/>
          </w:tcPr>
          <w:p w:rsidR="00707B89" w:rsidRDefault="00707B89" w:rsidP="003A7129">
            <w:pPr>
              <w:pStyle w:val="DefaultText"/>
              <w:numPr>
                <w:ilvl w:val="0"/>
                <w:numId w:val="5"/>
              </w:numPr>
              <w:rPr>
                <w:rFonts w:ascii="Arial" w:hAnsi="Arial"/>
                <w:bCs/>
                <w:sz w:val="20"/>
              </w:rPr>
            </w:pPr>
            <w:r>
              <w:rPr>
                <w:rFonts w:ascii="Arial" w:hAnsi="Arial"/>
                <w:bCs/>
                <w:sz w:val="20"/>
              </w:rPr>
              <w:lastRenderedPageBreak/>
              <w:t xml:space="preserve">Languages Known </w:t>
            </w:r>
          </w:p>
          <w:p w:rsidR="0078121E" w:rsidRDefault="0078121E" w:rsidP="003A7129">
            <w:pPr>
              <w:pStyle w:val="DefaultText"/>
              <w:numPr>
                <w:ilvl w:val="0"/>
                <w:numId w:val="5"/>
              </w:numPr>
              <w:rPr>
                <w:rFonts w:ascii="Arial" w:hAnsi="Arial"/>
                <w:bCs/>
                <w:sz w:val="20"/>
              </w:rPr>
            </w:pPr>
            <w:r>
              <w:rPr>
                <w:rFonts w:ascii="Arial" w:hAnsi="Arial"/>
                <w:bCs/>
                <w:sz w:val="20"/>
              </w:rPr>
              <w:t>Passport</w:t>
            </w:r>
          </w:p>
        </w:tc>
        <w:tc>
          <w:tcPr>
            <w:tcW w:w="5229" w:type="dxa"/>
            <w:vAlign w:val="center"/>
          </w:tcPr>
          <w:p w:rsidR="0078121E" w:rsidRDefault="00707B89">
            <w:pPr>
              <w:pStyle w:val="DefaultText"/>
              <w:rPr>
                <w:rFonts w:ascii="Arial" w:hAnsi="Arial"/>
                <w:sz w:val="20"/>
              </w:rPr>
            </w:pPr>
            <w:r>
              <w:rPr>
                <w:rFonts w:ascii="Arial" w:hAnsi="Arial"/>
                <w:sz w:val="20"/>
              </w:rPr>
              <w:t>English, Tamil.</w:t>
            </w:r>
          </w:p>
          <w:p w:rsidR="0078121E" w:rsidRDefault="0078121E">
            <w:pPr>
              <w:pStyle w:val="DefaultText"/>
              <w:rPr>
                <w:rFonts w:ascii="Arial" w:hAnsi="Arial"/>
                <w:sz w:val="20"/>
              </w:rPr>
            </w:pPr>
            <w:r>
              <w:rPr>
                <w:rFonts w:ascii="Arial" w:hAnsi="Arial"/>
                <w:sz w:val="20"/>
              </w:rPr>
              <w:t>F5380388</w:t>
            </w:r>
            <w:r w:rsidR="00380D9A">
              <w:rPr>
                <w:rFonts w:ascii="Arial" w:hAnsi="Arial"/>
                <w:sz w:val="20"/>
              </w:rPr>
              <w:t xml:space="preserve">  </w:t>
            </w:r>
          </w:p>
        </w:tc>
      </w:tr>
    </w:tbl>
    <w:p w:rsidR="00707B89" w:rsidRDefault="00707B89">
      <w:pPr>
        <w:ind w:left="720"/>
      </w:pPr>
    </w:p>
    <w:p w:rsidR="00707B89" w:rsidRDefault="00707B89">
      <w:pPr>
        <w:ind w:left="720"/>
      </w:pPr>
    </w:p>
    <w:p w:rsidR="00707B89" w:rsidRDefault="00707B89">
      <w:pPr>
        <w:pStyle w:val="HTMLPreformatted"/>
        <w:jc w:val="both"/>
        <w:rPr>
          <w:rFonts w:ascii="Arial" w:hAnsi="Arial" w:cs="Arial"/>
          <w:spacing w:val="19"/>
          <w:szCs w:val="18"/>
          <w:lang w:val="fr-FR"/>
        </w:rPr>
      </w:pPr>
      <w:r>
        <w:rPr>
          <w:rFonts w:ascii="Arial" w:hAnsi="Arial" w:cs="Arial"/>
          <w:b/>
          <w:spacing w:val="19"/>
          <w:szCs w:val="18"/>
          <w:lang w:val="fr-FR"/>
        </w:rPr>
        <w:t>Place</w:t>
      </w:r>
      <w:r>
        <w:rPr>
          <w:rFonts w:ascii="Arial" w:hAnsi="Arial" w:cs="Arial"/>
          <w:spacing w:val="19"/>
          <w:szCs w:val="18"/>
          <w:lang w:val="fr-FR"/>
        </w:rPr>
        <w:t xml:space="preserve"> : </w:t>
      </w:r>
      <w:r w:rsidR="00CB1B07">
        <w:rPr>
          <w:rFonts w:ascii="Arial" w:hAnsi="Arial" w:cs="Arial"/>
          <w:spacing w:val="19"/>
          <w:szCs w:val="18"/>
          <w:lang w:val="fr-FR"/>
        </w:rPr>
        <w:t>Singapore</w:t>
      </w:r>
      <w:r>
        <w:rPr>
          <w:rFonts w:ascii="Arial" w:hAnsi="Arial" w:cs="Arial"/>
          <w:spacing w:val="19"/>
          <w:szCs w:val="18"/>
          <w:lang w:val="fr-FR"/>
        </w:rPr>
        <w:t xml:space="preserve">                                                        </w:t>
      </w:r>
    </w:p>
    <w:p w:rsidR="00707B89" w:rsidRPr="00916971" w:rsidRDefault="00707B89" w:rsidP="00916971">
      <w:pPr>
        <w:pStyle w:val="HTMLPreformatted"/>
        <w:jc w:val="both"/>
        <w:rPr>
          <w:rFonts w:ascii="Arial" w:hAnsi="Arial" w:cs="Arial"/>
          <w:spacing w:val="19"/>
          <w:szCs w:val="18"/>
          <w:lang w:val="fr-FR"/>
        </w:rPr>
      </w:pPr>
      <w:proofErr w:type="gramStart"/>
      <w:r>
        <w:rPr>
          <w:rFonts w:ascii="Arial" w:hAnsi="Arial" w:cs="Arial"/>
          <w:b/>
          <w:spacing w:val="19"/>
          <w:szCs w:val="18"/>
          <w:lang w:val="fr-FR"/>
        </w:rPr>
        <w:t>Date</w:t>
      </w:r>
      <w:r w:rsidR="00667934">
        <w:rPr>
          <w:rFonts w:ascii="Arial" w:hAnsi="Arial" w:cs="Arial"/>
          <w:b/>
          <w:spacing w:val="19"/>
          <w:szCs w:val="18"/>
          <w:lang w:val="fr-FR"/>
        </w:rPr>
        <w:t xml:space="preserve"> </w:t>
      </w:r>
      <w:r>
        <w:rPr>
          <w:rFonts w:ascii="Arial" w:hAnsi="Arial" w:cs="Arial"/>
          <w:spacing w:val="19"/>
          <w:szCs w:val="18"/>
          <w:lang w:val="fr-FR"/>
        </w:rPr>
        <w:t xml:space="preserve"> :</w:t>
      </w:r>
      <w:proofErr w:type="gramEnd"/>
      <w:r>
        <w:rPr>
          <w:rFonts w:ascii="Arial" w:hAnsi="Arial" w:cs="Arial"/>
          <w:spacing w:val="19"/>
          <w:szCs w:val="18"/>
          <w:lang w:val="fr-FR"/>
        </w:rPr>
        <w:t xml:space="preserve">                                                                                                </w:t>
      </w:r>
      <w:r>
        <w:rPr>
          <w:rFonts w:ascii="Arial" w:hAnsi="Arial" w:cs="Arial"/>
          <w:b/>
          <w:spacing w:val="19"/>
          <w:szCs w:val="18"/>
          <w:lang w:val="fr-FR"/>
        </w:rPr>
        <w:t>(</w:t>
      </w:r>
      <w:proofErr w:type="spellStart"/>
      <w:r>
        <w:rPr>
          <w:rFonts w:ascii="Arial" w:hAnsi="Arial" w:cs="Arial"/>
          <w:b/>
          <w:spacing w:val="19"/>
          <w:szCs w:val="18"/>
          <w:lang w:val="fr-FR"/>
        </w:rPr>
        <w:t>M.Amaladhas</w:t>
      </w:r>
      <w:proofErr w:type="spellEnd"/>
      <w:r>
        <w:rPr>
          <w:rFonts w:ascii="Arial" w:hAnsi="Arial" w:cs="Arial"/>
          <w:b/>
          <w:spacing w:val="19"/>
          <w:szCs w:val="18"/>
          <w:lang w:val="fr-FR"/>
        </w:rPr>
        <w:t>)</w:t>
      </w:r>
    </w:p>
    <w:sectPr w:rsidR="00707B89" w:rsidRPr="00916971">
      <w:headerReference w:type="default" r:id="rId10"/>
      <w:footerReference w:type="default" r:id="rId11"/>
      <w:type w:val="continuous"/>
      <w:pgSz w:w="12240" w:h="15840"/>
      <w:pgMar w:top="1008" w:right="1152" w:bottom="864"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602" w:rsidRDefault="007F1602">
      <w:r>
        <w:separator/>
      </w:r>
    </w:p>
  </w:endnote>
  <w:endnote w:type="continuationSeparator" w:id="0">
    <w:p w:rsidR="007F1602" w:rsidRDefault="007F1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355" w:rsidRDefault="002E6355">
    <w:pPr>
      <w:pStyle w:val="Footer"/>
      <w:pBdr>
        <w:top w:val="single" w:sz="6" w:space="1" w:color="auto"/>
      </w:pBdr>
    </w:pPr>
    <w:r>
      <w:tab/>
    </w:r>
  </w:p>
  <w:p w:rsidR="002E6355" w:rsidRDefault="002E6355">
    <w:pPr>
      <w:pStyle w:val="Footer"/>
      <w:tabs>
        <w:tab w:val="clear" w:pos="8640"/>
        <w:tab w:val="right" w:pos="10260"/>
      </w:tabs>
      <w:rPr>
        <w:sz w:val="24"/>
      </w:rPr>
    </w:pP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602" w:rsidRDefault="007F1602">
      <w:r>
        <w:separator/>
      </w:r>
    </w:p>
  </w:footnote>
  <w:footnote w:type="continuationSeparator" w:id="0">
    <w:p w:rsidR="007F1602" w:rsidRDefault="007F16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355" w:rsidRDefault="002E6355">
    <w:pPr>
      <w:pStyle w:val="Header"/>
      <w:pBdr>
        <w:top w:val="single" w:sz="6" w:space="1" w:color="auto"/>
      </w:pBdr>
      <w:rPr>
        <w:sz w:val="16"/>
        <w:szCs w:val="16"/>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355" w:rsidRDefault="002E6355">
    <w:pPr>
      <w:pStyle w:val="Header"/>
      <w:rPr>
        <w:sz w:val="8"/>
      </w:rPr>
    </w:pPr>
  </w:p>
  <w:p w:rsidR="002E6355" w:rsidRDefault="002E6355">
    <w:pPr>
      <w:tabs>
        <w:tab w:val="right" w:pos="9900"/>
      </w:tabs>
      <w:rPr>
        <w:rFonts w:cs="Arial"/>
        <w:iCs/>
        <w:sz w:val="28"/>
        <w:szCs w:val="28"/>
      </w:rPr>
    </w:pPr>
    <w:r>
      <w:rPr>
        <w:b/>
        <w:bCs/>
        <w:sz w:val="32"/>
      </w:rPr>
      <w:t xml:space="preserve">M </w:t>
    </w:r>
    <w:proofErr w:type="spellStart"/>
    <w:r>
      <w:rPr>
        <w:b/>
        <w:bCs/>
        <w:sz w:val="32"/>
      </w:rPr>
      <w:t>Amaladhas</w:t>
    </w:r>
    <w:proofErr w:type="spellEnd"/>
    <w:r>
      <w:rPr>
        <w:b/>
        <w:bCs/>
        <w:sz w:val="28"/>
        <w:szCs w:val="28"/>
      </w:rPr>
      <w:tab/>
    </w:r>
    <w:r>
      <w:rPr>
        <w:b/>
        <w:bCs/>
        <w:sz w:val="28"/>
        <w:szCs w:val="28"/>
      </w:rPr>
      <w:fldChar w:fldCharType="begin"/>
    </w:r>
    <w:r>
      <w:rPr>
        <w:b/>
        <w:bCs/>
        <w:sz w:val="28"/>
        <w:szCs w:val="28"/>
      </w:rPr>
      <w:instrText xml:space="preserve"> PAGE </w:instrText>
    </w:r>
    <w:r>
      <w:rPr>
        <w:b/>
        <w:bCs/>
        <w:sz w:val="28"/>
        <w:szCs w:val="28"/>
      </w:rPr>
      <w:fldChar w:fldCharType="separate"/>
    </w:r>
    <w:r w:rsidR="00A57C83">
      <w:rPr>
        <w:b/>
        <w:bCs/>
        <w:noProof/>
        <w:sz w:val="28"/>
        <w:szCs w:val="28"/>
      </w:rPr>
      <w:t>7</w:t>
    </w:r>
    <w:r>
      <w:rPr>
        <w:b/>
        <w:bCs/>
        <w:sz w:val="28"/>
        <w:szCs w:val="28"/>
      </w:rPr>
      <w:fldChar w:fldCharType="end"/>
    </w:r>
  </w:p>
  <w:p w:rsidR="002E6355" w:rsidRDefault="002E6355">
    <w:pPr>
      <w:pStyle w:val="Header"/>
      <w:pBdr>
        <w:top w:val="single" w:sz="6" w:space="1" w:color="auto"/>
      </w:pBdr>
      <w:rPr>
        <w:sz w:val="8"/>
      </w:rPr>
    </w:pPr>
  </w:p>
  <w:p w:rsidR="002E6355" w:rsidRDefault="002E6355">
    <w:pPr>
      <w:pStyle w:val="Header"/>
      <w:tabs>
        <w:tab w:val="clear" w:pos="8640"/>
        <w:tab w:val="right" w:pos="9900"/>
      </w:tabs>
      <w:rPr>
        <w:sz w:val="8"/>
      </w:rPr>
    </w:pPr>
    <w:r>
      <w:rPr>
        <w:sz w:val="8"/>
      </w:rPr>
      <w:tab/>
    </w:r>
    <w:r>
      <w:rPr>
        <w:sz w:val="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5"/>
    <w:lvl w:ilvl="0">
      <w:start w:val="1"/>
      <w:numFmt w:val="decimal"/>
      <w:lvlText w:val="%1."/>
      <w:lvlJc w:val="left"/>
      <w:pPr>
        <w:tabs>
          <w:tab w:val="num" w:pos="0"/>
        </w:tabs>
        <w:ind w:left="360" w:hanging="360"/>
      </w:pPr>
    </w:lvl>
  </w:abstractNum>
  <w:abstractNum w:abstractNumId="2" w15:restartNumberingAfterBreak="0">
    <w:nsid w:val="00000011"/>
    <w:multiLevelType w:val="singleLevel"/>
    <w:tmpl w:val="00000011"/>
    <w:name w:val="WW8Num37"/>
    <w:lvl w:ilvl="0">
      <w:start w:val="1"/>
      <w:numFmt w:val="bullet"/>
      <w:lvlText w:val=""/>
      <w:lvlJc w:val="left"/>
      <w:pPr>
        <w:tabs>
          <w:tab w:val="num" w:pos="0"/>
        </w:tabs>
        <w:ind w:left="720" w:hanging="360"/>
      </w:pPr>
      <w:rPr>
        <w:rFonts w:ascii="Symbol" w:hAnsi="Symbol"/>
      </w:rPr>
    </w:lvl>
  </w:abstractNum>
  <w:abstractNum w:abstractNumId="3" w15:restartNumberingAfterBreak="0">
    <w:nsid w:val="025D4F31"/>
    <w:multiLevelType w:val="hybridMultilevel"/>
    <w:tmpl w:val="3D9E4904"/>
    <w:lvl w:ilvl="0" w:tplc="FFFFFFFF">
      <w:numFmt w:val="bullet"/>
      <w:lvlText w:val=""/>
      <w:lvlJc w:val="left"/>
      <w:pPr>
        <w:tabs>
          <w:tab w:val="num" w:pos="1080"/>
        </w:tabs>
        <w:ind w:left="1080" w:hanging="360"/>
      </w:pPr>
      <w:rPr>
        <w:rFonts w:ascii="Symbol" w:eastAsia="Times New Roman" w:hAnsi="Symbol" w:cs="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732166"/>
    <w:multiLevelType w:val="hybridMultilevel"/>
    <w:tmpl w:val="1B665E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D6A39"/>
    <w:multiLevelType w:val="hybridMultilevel"/>
    <w:tmpl w:val="AD5A0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F40CB5"/>
    <w:multiLevelType w:val="hybridMultilevel"/>
    <w:tmpl w:val="4A8C4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2338B3"/>
    <w:multiLevelType w:val="hybridMultilevel"/>
    <w:tmpl w:val="D8EA349A"/>
    <w:lvl w:ilvl="0" w:tplc="0409000B">
      <w:start w:val="1"/>
      <w:numFmt w:val="bullet"/>
      <w:lvlText w:val=""/>
      <w:lvlJc w:val="left"/>
      <w:pPr>
        <w:tabs>
          <w:tab w:val="num" w:pos="644"/>
        </w:tabs>
        <w:ind w:left="644"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C46793"/>
    <w:multiLevelType w:val="multilevel"/>
    <w:tmpl w:val="913AEF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E6D13"/>
    <w:multiLevelType w:val="multilevel"/>
    <w:tmpl w:val="8194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B1C40"/>
    <w:multiLevelType w:val="hybridMultilevel"/>
    <w:tmpl w:val="E0F01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3A6FD6"/>
    <w:multiLevelType w:val="hybridMultilevel"/>
    <w:tmpl w:val="537E9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513B3"/>
    <w:multiLevelType w:val="hybridMultilevel"/>
    <w:tmpl w:val="08003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C7CDD"/>
    <w:multiLevelType w:val="hybridMultilevel"/>
    <w:tmpl w:val="F1F278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D866E83"/>
    <w:multiLevelType w:val="hybridMultilevel"/>
    <w:tmpl w:val="AF107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D12393"/>
    <w:multiLevelType w:val="hybridMultilevel"/>
    <w:tmpl w:val="DB54D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4"/>
  </w:num>
  <w:num w:numId="3">
    <w:abstractNumId w:val="5"/>
  </w:num>
  <w:num w:numId="4">
    <w:abstractNumId w:val="6"/>
  </w:num>
  <w:num w:numId="5">
    <w:abstractNumId w:val="13"/>
  </w:num>
  <w:num w:numId="6">
    <w:abstractNumId w:val="7"/>
  </w:num>
  <w:num w:numId="7">
    <w:abstractNumId w:val="3"/>
  </w:num>
  <w:num w:numId="8">
    <w:abstractNumId w:val="10"/>
  </w:num>
  <w:num w:numId="9">
    <w:abstractNumId w:val="11"/>
  </w:num>
  <w:num w:numId="10">
    <w:abstractNumId w:val="0"/>
  </w:num>
  <w:num w:numId="11">
    <w:abstractNumId w:val="1"/>
  </w:num>
  <w:num w:numId="12">
    <w:abstractNumId w:val="2"/>
  </w:num>
  <w:num w:numId="13">
    <w:abstractNumId w:val="4"/>
  </w:num>
  <w:num w:numId="14">
    <w:abstractNumId w:val="9"/>
  </w:num>
  <w:num w:numId="15">
    <w:abstractNumId w:val="8"/>
  </w:num>
  <w:num w:numId="1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SG" w:vendorID="64" w:dllVersion="131078" w:nlCheck="1" w:checkStyle="1"/>
  <w:activeWritingStyle w:appName="MSWord" w:lang="en-GB" w:vendorID="64" w:dllVersion="131078" w:nlCheck="1" w:checkStyle="1"/>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CDF"/>
    <w:rsid w:val="00000828"/>
    <w:rsid w:val="0000647E"/>
    <w:rsid w:val="00006CB2"/>
    <w:rsid w:val="000119D3"/>
    <w:rsid w:val="0002406C"/>
    <w:rsid w:val="00025A4F"/>
    <w:rsid w:val="000353E4"/>
    <w:rsid w:val="00060585"/>
    <w:rsid w:val="00060858"/>
    <w:rsid w:val="00063280"/>
    <w:rsid w:val="0007592E"/>
    <w:rsid w:val="0008670B"/>
    <w:rsid w:val="000A22A5"/>
    <w:rsid w:val="000E52F0"/>
    <w:rsid w:val="000F064C"/>
    <w:rsid w:val="000F581A"/>
    <w:rsid w:val="001008F9"/>
    <w:rsid w:val="0010559E"/>
    <w:rsid w:val="00113D6C"/>
    <w:rsid w:val="001351F9"/>
    <w:rsid w:val="00136012"/>
    <w:rsid w:val="0014260F"/>
    <w:rsid w:val="00153F8C"/>
    <w:rsid w:val="001853C9"/>
    <w:rsid w:val="001875A7"/>
    <w:rsid w:val="001878AA"/>
    <w:rsid w:val="00193F21"/>
    <w:rsid w:val="00195014"/>
    <w:rsid w:val="0019541A"/>
    <w:rsid w:val="001C4344"/>
    <w:rsid w:val="001C6EA4"/>
    <w:rsid w:val="001C7740"/>
    <w:rsid w:val="001D7A21"/>
    <w:rsid w:val="001F684E"/>
    <w:rsid w:val="002109E3"/>
    <w:rsid w:val="002158F3"/>
    <w:rsid w:val="00222B06"/>
    <w:rsid w:val="002331F2"/>
    <w:rsid w:val="00234DF5"/>
    <w:rsid w:val="00252628"/>
    <w:rsid w:val="00262D69"/>
    <w:rsid w:val="00284264"/>
    <w:rsid w:val="00287836"/>
    <w:rsid w:val="002A4EDB"/>
    <w:rsid w:val="002A7FE2"/>
    <w:rsid w:val="002B3F10"/>
    <w:rsid w:val="002D3A11"/>
    <w:rsid w:val="002E6355"/>
    <w:rsid w:val="002F1279"/>
    <w:rsid w:val="002F44FD"/>
    <w:rsid w:val="003020C0"/>
    <w:rsid w:val="00307256"/>
    <w:rsid w:val="00320A8B"/>
    <w:rsid w:val="00326565"/>
    <w:rsid w:val="0033163C"/>
    <w:rsid w:val="00333C2A"/>
    <w:rsid w:val="00336544"/>
    <w:rsid w:val="003370FE"/>
    <w:rsid w:val="003546DE"/>
    <w:rsid w:val="00357383"/>
    <w:rsid w:val="00363799"/>
    <w:rsid w:val="00364903"/>
    <w:rsid w:val="0037263B"/>
    <w:rsid w:val="00380D9A"/>
    <w:rsid w:val="00396406"/>
    <w:rsid w:val="003A7129"/>
    <w:rsid w:val="003B09F8"/>
    <w:rsid w:val="003B125F"/>
    <w:rsid w:val="003B70C6"/>
    <w:rsid w:val="003C72B1"/>
    <w:rsid w:val="003D6912"/>
    <w:rsid w:val="003D6D85"/>
    <w:rsid w:val="003F59B8"/>
    <w:rsid w:val="004218B9"/>
    <w:rsid w:val="00432903"/>
    <w:rsid w:val="0043504F"/>
    <w:rsid w:val="004367B9"/>
    <w:rsid w:val="0046342A"/>
    <w:rsid w:val="0047492B"/>
    <w:rsid w:val="00480549"/>
    <w:rsid w:val="00480FE7"/>
    <w:rsid w:val="00484054"/>
    <w:rsid w:val="004C7FE1"/>
    <w:rsid w:val="004D5530"/>
    <w:rsid w:val="004F7B71"/>
    <w:rsid w:val="0050298F"/>
    <w:rsid w:val="00506EBE"/>
    <w:rsid w:val="00532012"/>
    <w:rsid w:val="0053364B"/>
    <w:rsid w:val="005433D3"/>
    <w:rsid w:val="0054388C"/>
    <w:rsid w:val="005453E3"/>
    <w:rsid w:val="00553934"/>
    <w:rsid w:val="00557906"/>
    <w:rsid w:val="005608A1"/>
    <w:rsid w:val="0056155F"/>
    <w:rsid w:val="00570E4D"/>
    <w:rsid w:val="005762F7"/>
    <w:rsid w:val="00587E3C"/>
    <w:rsid w:val="00597E18"/>
    <w:rsid w:val="005B522F"/>
    <w:rsid w:val="005C266C"/>
    <w:rsid w:val="005C4BF5"/>
    <w:rsid w:val="005D5F13"/>
    <w:rsid w:val="005E29ED"/>
    <w:rsid w:val="005F1CDF"/>
    <w:rsid w:val="00613665"/>
    <w:rsid w:val="006142F0"/>
    <w:rsid w:val="00615AEA"/>
    <w:rsid w:val="00622ED2"/>
    <w:rsid w:val="006265DA"/>
    <w:rsid w:val="00630B80"/>
    <w:rsid w:val="00657B9E"/>
    <w:rsid w:val="00657D91"/>
    <w:rsid w:val="00667934"/>
    <w:rsid w:val="006743DA"/>
    <w:rsid w:val="00682620"/>
    <w:rsid w:val="006869F1"/>
    <w:rsid w:val="00687254"/>
    <w:rsid w:val="00690700"/>
    <w:rsid w:val="006C43A8"/>
    <w:rsid w:val="006D4FFA"/>
    <w:rsid w:val="006D5222"/>
    <w:rsid w:val="006D6AA8"/>
    <w:rsid w:val="006F27C2"/>
    <w:rsid w:val="00707B89"/>
    <w:rsid w:val="007175B3"/>
    <w:rsid w:val="00725331"/>
    <w:rsid w:val="00726E21"/>
    <w:rsid w:val="007366D4"/>
    <w:rsid w:val="00751530"/>
    <w:rsid w:val="00753503"/>
    <w:rsid w:val="0075363C"/>
    <w:rsid w:val="0075521E"/>
    <w:rsid w:val="00764426"/>
    <w:rsid w:val="0078121E"/>
    <w:rsid w:val="00785B90"/>
    <w:rsid w:val="00785BC0"/>
    <w:rsid w:val="007A74C9"/>
    <w:rsid w:val="007C0982"/>
    <w:rsid w:val="007C5F18"/>
    <w:rsid w:val="007F0DF2"/>
    <w:rsid w:val="007F1602"/>
    <w:rsid w:val="007F179E"/>
    <w:rsid w:val="00804F74"/>
    <w:rsid w:val="00805585"/>
    <w:rsid w:val="0081395A"/>
    <w:rsid w:val="008226E7"/>
    <w:rsid w:val="008415AA"/>
    <w:rsid w:val="008448F7"/>
    <w:rsid w:val="008540BC"/>
    <w:rsid w:val="00855F94"/>
    <w:rsid w:val="00865961"/>
    <w:rsid w:val="0087120C"/>
    <w:rsid w:val="00874FFE"/>
    <w:rsid w:val="00887A20"/>
    <w:rsid w:val="0089458D"/>
    <w:rsid w:val="008950CD"/>
    <w:rsid w:val="0089765C"/>
    <w:rsid w:val="008C0418"/>
    <w:rsid w:val="008C6AA3"/>
    <w:rsid w:val="008D45AE"/>
    <w:rsid w:val="008E2529"/>
    <w:rsid w:val="008E7A4E"/>
    <w:rsid w:val="008F1C3F"/>
    <w:rsid w:val="008F3EF7"/>
    <w:rsid w:val="008F6B43"/>
    <w:rsid w:val="00916971"/>
    <w:rsid w:val="009359B7"/>
    <w:rsid w:val="009401DC"/>
    <w:rsid w:val="00945300"/>
    <w:rsid w:val="00950F06"/>
    <w:rsid w:val="00961663"/>
    <w:rsid w:val="00987869"/>
    <w:rsid w:val="00996781"/>
    <w:rsid w:val="00997D59"/>
    <w:rsid w:val="009B4584"/>
    <w:rsid w:val="009C3B64"/>
    <w:rsid w:val="009D42CD"/>
    <w:rsid w:val="009D6798"/>
    <w:rsid w:val="00A00E3F"/>
    <w:rsid w:val="00A108A8"/>
    <w:rsid w:val="00A17E12"/>
    <w:rsid w:val="00A209C5"/>
    <w:rsid w:val="00A21A2D"/>
    <w:rsid w:val="00A2268D"/>
    <w:rsid w:val="00A33B8C"/>
    <w:rsid w:val="00A57C83"/>
    <w:rsid w:val="00A804B2"/>
    <w:rsid w:val="00A833E0"/>
    <w:rsid w:val="00A93CDD"/>
    <w:rsid w:val="00A94020"/>
    <w:rsid w:val="00A94735"/>
    <w:rsid w:val="00AA198A"/>
    <w:rsid w:val="00AD68BF"/>
    <w:rsid w:val="00AE1B49"/>
    <w:rsid w:val="00AF40D4"/>
    <w:rsid w:val="00B10858"/>
    <w:rsid w:val="00B164FE"/>
    <w:rsid w:val="00B20204"/>
    <w:rsid w:val="00B229BF"/>
    <w:rsid w:val="00B35F48"/>
    <w:rsid w:val="00B409A0"/>
    <w:rsid w:val="00B437D1"/>
    <w:rsid w:val="00B709D7"/>
    <w:rsid w:val="00B77ED3"/>
    <w:rsid w:val="00B94D67"/>
    <w:rsid w:val="00B950DD"/>
    <w:rsid w:val="00BA2623"/>
    <w:rsid w:val="00BA3AA4"/>
    <w:rsid w:val="00BA423C"/>
    <w:rsid w:val="00BA6594"/>
    <w:rsid w:val="00BB51EE"/>
    <w:rsid w:val="00BC0B54"/>
    <w:rsid w:val="00BD695A"/>
    <w:rsid w:val="00BD70B1"/>
    <w:rsid w:val="00BF16CB"/>
    <w:rsid w:val="00C03828"/>
    <w:rsid w:val="00C14FB5"/>
    <w:rsid w:val="00C470D2"/>
    <w:rsid w:val="00C63B50"/>
    <w:rsid w:val="00C71E55"/>
    <w:rsid w:val="00C72170"/>
    <w:rsid w:val="00C805C4"/>
    <w:rsid w:val="00C9086C"/>
    <w:rsid w:val="00C96F12"/>
    <w:rsid w:val="00CA22FF"/>
    <w:rsid w:val="00CB15B0"/>
    <w:rsid w:val="00CB1B07"/>
    <w:rsid w:val="00CB2E89"/>
    <w:rsid w:val="00CC001C"/>
    <w:rsid w:val="00CC33AD"/>
    <w:rsid w:val="00CD4F8A"/>
    <w:rsid w:val="00CD5EE6"/>
    <w:rsid w:val="00CD69A1"/>
    <w:rsid w:val="00CE0EBE"/>
    <w:rsid w:val="00CF17BA"/>
    <w:rsid w:val="00D04049"/>
    <w:rsid w:val="00D060C4"/>
    <w:rsid w:val="00D13387"/>
    <w:rsid w:val="00D141E7"/>
    <w:rsid w:val="00D256CB"/>
    <w:rsid w:val="00D262B7"/>
    <w:rsid w:val="00D308A7"/>
    <w:rsid w:val="00D41968"/>
    <w:rsid w:val="00D618E5"/>
    <w:rsid w:val="00D6352C"/>
    <w:rsid w:val="00DA1596"/>
    <w:rsid w:val="00DA44FD"/>
    <w:rsid w:val="00DA5684"/>
    <w:rsid w:val="00DD3563"/>
    <w:rsid w:val="00DF1077"/>
    <w:rsid w:val="00DF2147"/>
    <w:rsid w:val="00DF21B4"/>
    <w:rsid w:val="00E0584D"/>
    <w:rsid w:val="00E27CA6"/>
    <w:rsid w:val="00E36540"/>
    <w:rsid w:val="00E4597E"/>
    <w:rsid w:val="00E70B72"/>
    <w:rsid w:val="00E75F3C"/>
    <w:rsid w:val="00E907EF"/>
    <w:rsid w:val="00E97F01"/>
    <w:rsid w:val="00EA1D60"/>
    <w:rsid w:val="00EB34BC"/>
    <w:rsid w:val="00EB64AF"/>
    <w:rsid w:val="00EC2D54"/>
    <w:rsid w:val="00EC6EE9"/>
    <w:rsid w:val="00ED6D43"/>
    <w:rsid w:val="00EE246E"/>
    <w:rsid w:val="00EE7C8F"/>
    <w:rsid w:val="00EF0F50"/>
    <w:rsid w:val="00F10D52"/>
    <w:rsid w:val="00F169AE"/>
    <w:rsid w:val="00F220B2"/>
    <w:rsid w:val="00F4342C"/>
    <w:rsid w:val="00F46FE0"/>
    <w:rsid w:val="00F609DA"/>
    <w:rsid w:val="00F737F6"/>
    <w:rsid w:val="00F74F46"/>
    <w:rsid w:val="00F841D9"/>
    <w:rsid w:val="00F85387"/>
    <w:rsid w:val="00FA5DEF"/>
    <w:rsid w:val="00FB2168"/>
    <w:rsid w:val="00FB3A6E"/>
    <w:rsid w:val="00FB43C5"/>
    <w:rsid w:val="00FC1BAB"/>
    <w:rsid w:val="00FD4C96"/>
    <w:rsid w:val="00FE2D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872A27D-003A-42D7-99FA-58906916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spacing w:before="120" w:after="120"/>
      <w:outlineLvl w:val="0"/>
    </w:pPr>
    <w:rPr>
      <w:b/>
      <w:sz w:val="24"/>
    </w:rPr>
  </w:style>
  <w:style w:type="paragraph" w:styleId="Heading2">
    <w:name w:val="heading 2"/>
    <w:basedOn w:val="Normal"/>
    <w:next w:val="Normal"/>
    <w:qFormat/>
    <w:pPr>
      <w:keepNext/>
      <w:outlineLvl w:val="1"/>
    </w:pPr>
    <w:rPr>
      <w:b/>
      <w:i/>
    </w:rPr>
  </w:style>
  <w:style w:type="paragraph" w:styleId="Heading3">
    <w:name w:val="heading 3"/>
    <w:basedOn w:val="Normal"/>
    <w:next w:val="Normal"/>
    <w:qFormat/>
    <w:pPr>
      <w:keepNext/>
      <w:outlineLvl w:val="2"/>
    </w:pPr>
    <w:rPr>
      <w:b/>
      <w:bCs/>
      <w:i/>
      <w:iCs/>
      <w:sz w:val="28"/>
    </w:rPr>
  </w:style>
  <w:style w:type="paragraph" w:styleId="Heading4">
    <w:name w:val="heading 4"/>
    <w:basedOn w:val="Normal"/>
    <w:next w:val="Normal"/>
    <w:qFormat/>
    <w:pPr>
      <w:keepNext/>
      <w:outlineLvl w:val="3"/>
    </w:pPr>
    <w:rPr>
      <w:b/>
      <w:bCs/>
    </w:rPr>
  </w:style>
  <w:style w:type="paragraph" w:styleId="Heading6">
    <w:name w:val="heading 6"/>
    <w:basedOn w:val="Normal"/>
    <w:next w:val="Normal"/>
    <w:link w:val="Heading6Char"/>
    <w:uiPriority w:val="9"/>
    <w:unhideWhenUsed/>
    <w:qFormat/>
    <w:rsid w:val="005E29ED"/>
    <w:pPr>
      <w:spacing w:before="240" w:after="60"/>
      <w:outlineLvl w:val="5"/>
    </w:pPr>
    <w:rPr>
      <w:rFonts w:ascii="Calibri" w:eastAsia="SimSun" w:hAnsi="Calibri"/>
      <w:b/>
      <w:bCs/>
      <w:sz w:val="22"/>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Heading10">
    <w:name w:val="Heading1"/>
    <w:basedOn w:val="Normal"/>
    <w:rPr>
      <w:sz w:val="24"/>
    </w:rPr>
  </w:style>
  <w:style w:type="paragraph" w:customStyle="1" w:styleId="Style1">
    <w:name w:val="Style1"/>
    <w:basedOn w:val="Normal"/>
    <w:rPr>
      <w:b/>
      <w:i/>
      <w:sz w:val="26"/>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Title">
    <w:name w:val="Title"/>
    <w:basedOn w:val="Normal"/>
    <w:qFormat/>
    <w:pPr>
      <w:jc w:val="center"/>
    </w:pPr>
    <w:rPr>
      <w:b/>
      <w:sz w:val="58"/>
    </w:r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ListParagraph">
    <w:name w:val="List Paragraph"/>
    <w:basedOn w:val="Normal"/>
    <w:qFormat/>
    <w:pPr>
      <w:ind w:left="720"/>
    </w:pPr>
  </w:style>
  <w:style w:type="paragraph" w:styleId="Revision">
    <w:name w:val="Revision"/>
    <w:hidden/>
    <w:semiHidden/>
    <w:rPr>
      <w:rFonts w:ascii="Arial" w:hAnsi="Arial"/>
      <w:lang w:val="en-US" w:eastAsia="en-US"/>
    </w:rPr>
  </w:style>
  <w:style w:type="paragraph" w:styleId="HTMLPreformatted">
    <w:name w:val="HTML Preformatted"/>
    <w:aliases w:val=" Char"/>
    <w:basedOn w:val="Normal"/>
    <w:link w:val="HTMLPreformattedChar1"/>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rPr>
  </w:style>
  <w:style w:type="character" w:customStyle="1" w:styleId="HTMLPreformattedChar">
    <w:name w:val="HTML Preformatted Char"/>
    <w:rPr>
      <w:rFonts w:ascii="Courier New" w:hAnsi="Courier New"/>
    </w:rPr>
  </w:style>
  <w:style w:type="paragraph" w:customStyle="1" w:styleId="DefaultText">
    <w:name w:val="Default Text"/>
    <w:basedOn w:val="Normal"/>
    <w:pPr>
      <w:overflowPunct w:val="0"/>
      <w:autoSpaceDE w:val="0"/>
      <w:autoSpaceDN w:val="0"/>
      <w:adjustRightInd w:val="0"/>
      <w:textAlignment w:val="baseline"/>
    </w:pPr>
    <w:rPr>
      <w:rFonts w:ascii="Times New Roman" w:hAnsi="Times New Roman"/>
      <w:sz w:val="24"/>
    </w:rPr>
  </w:style>
  <w:style w:type="paragraph" w:customStyle="1" w:styleId="ArvindsBodyText">
    <w:name w:val="Arvind's Body Text"/>
    <w:basedOn w:val="Normal"/>
    <w:next w:val="Normal"/>
    <w:autoRedefine/>
    <w:pPr>
      <w:spacing w:after="100" w:afterAutospacing="1"/>
      <w:ind w:firstLine="720"/>
      <w:jc w:val="both"/>
    </w:pPr>
    <w:rPr>
      <w:rFonts w:ascii="Book Antiqua" w:hAnsi="Book Antiqua"/>
      <w:sz w:val="18"/>
    </w:rPr>
  </w:style>
  <w:style w:type="paragraph" w:styleId="NormalWeb">
    <w:name w:val="Normal (Web)"/>
    <w:basedOn w:val="Normal"/>
    <w:pPr>
      <w:spacing w:before="100" w:beforeAutospacing="1" w:after="100" w:afterAutospacing="1"/>
    </w:pPr>
    <w:rPr>
      <w:rFonts w:ascii="Times New Roman" w:hAnsi="Times New Roman"/>
      <w:color w:val="000000"/>
      <w:sz w:val="24"/>
      <w:szCs w:val="24"/>
    </w:rPr>
  </w:style>
  <w:style w:type="paragraph" w:styleId="BodyTextIndent">
    <w:name w:val="Body Text Indent"/>
    <w:basedOn w:val="Normal"/>
    <w:semiHidden/>
    <w:pPr>
      <w:spacing w:after="120"/>
      <w:ind w:left="283"/>
    </w:pPr>
    <w:rPr>
      <w:rFonts w:ascii="Times New Roman" w:hAnsi="Times New Roman"/>
      <w:snapToGrid w:val="0"/>
      <w:lang w:val="en-GB"/>
    </w:rPr>
  </w:style>
  <w:style w:type="character" w:customStyle="1" w:styleId="HTMLPreformattedChar1">
    <w:name w:val="HTML Preformatted Char1"/>
    <w:aliases w:val=" Char Char"/>
    <w:link w:val="HTMLPreformatted"/>
    <w:rsid w:val="008C0418"/>
    <w:rPr>
      <w:rFonts w:ascii="Courier New" w:hAnsi="Courier New"/>
      <w:lang w:val="en-US" w:eastAsia="en-US" w:bidi="ar-SA"/>
    </w:rPr>
  </w:style>
  <w:style w:type="character" w:customStyle="1" w:styleId="apple-style-span">
    <w:name w:val="apple-style-span"/>
    <w:basedOn w:val="DefaultParagraphFont"/>
    <w:rsid w:val="006F27C2"/>
  </w:style>
  <w:style w:type="character" w:customStyle="1" w:styleId="Heading6Char">
    <w:name w:val="Heading 6 Char"/>
    <w:link w:val="Heading6"/>
    <w:uiPriority w:val="9"/>
    <w:rsid w:val="005E29ED"/>
    <w:rPr>
      <w:rFonts w:ascii="Calibri" w:eastAsia="SimSun" w:hAnsi="Calibri" w:cs="Times New Roman"/>
      <w:b/>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16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hassharepointsolutions.blogspo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Hasan Shahid Resume February 2009</vt:lpstr>
    </vt:vector>
  </TitlesOfParts>
  <Company>Hewlett-Packard</Company>
  <LinksUpToDate>false</LinksUpToDate>
  <CharactersWithSpaces>11174</CharactersWithSpaces>
  <SharedDoc>false</SharedDoc>
  <HLinks>
    <vt:vector size="6" baseType="variant">
      <vt:variant>
        <vt:i4>5242894</vt:i4>
      </vt:variant>
      <vt:variant>
        <vt:i4>0</vt:i4>
      </vt:variant>
      <vt:variant>
        <vt:i4>0</vt:i4>
      </vt:variant>
      <vt:variant>
        <vt:i4>5</vt:i4>
      </vt:variant>
      <vt:variant>
        <vt:lpwstr>http://www.dhassharepointsolutions.blogspot.com/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Hasan Shahid Resume February 2009</dc:title>
  <dc:subject>Resume</dc:subject>
  <dc:creator>Hasan Shahid</dc:creator>
  <cp:keywords>SharePoint Architect, MOSS, WSS</cp:keywords>
  <dc:description>This is the resume for Hasan Shahid, SharePoint Architect/Consultant.</dc:description>
  <cp:lastModifiedBy>Sunil_Swathi</cp:lastModifiedBy>
  <cp:revision>4</cp:revision>
  <cp:lastPrinted>2009-01-22T01:44:00Z</cp:lastPrinted>
  <dcterms:created xsi:type="dcterms:W3CDTF">2015-10-20T12:17:00Z</dcterms:created>
  <dcterms:modified xsi:type="dcterms:W3CDTF">2015-11-03T13:45:00Z</dcterms:modified>
</cp:coreProperties>
</file>