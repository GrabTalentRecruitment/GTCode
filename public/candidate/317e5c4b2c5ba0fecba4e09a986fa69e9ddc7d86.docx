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A08AAC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F40D1C">
        <w:rPr>
          <w:rFonts w:ascii="Times New Roman" w:hAnsi="Times New Roman"/>
        </w:rPr>
        <w:t>Cherylnn</w:t>
      </w:r>
      <w:proofErr w:type="spellEnd"/>
      <w:r w:rsidRPr="00F40D1C">
        <w:rPr>
          <w:rFonts w:ascii="Times New Roman" w:hAnsi="Times New Roman"/>
        </w:rPr>
        <w:t xml:space="preserve"> Tan Si </w:t>
      </w:r>
      <w:proofErr w:type="spellStart"/>
      <w:r w:rsidRPr="00F40D1C">
        <w:rPr>
          <w:rFonts w:ascii="Times New Roman" w:hAnsi="Times New Roman"/>
        </w:rPr>
        <w:t>Hui</w:t>
      </w:r>
      <w:proofErr w:type="spellEnd"/>
    </w:p>
    <w:p w14:paraId="10F4A88D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proofErr w:type="spellStart"/>
      <w:r w:rsidRPr="00F40D1C">
        <w:rPr>
          <w:rFonts w:ascii="Times New Roman" w:hAnsi="Times New Roman"/>
        </w:rPr>
        <w:t>Blk</w:t>
      </w:r>
      <w:proofErr w:type="spellEnd"/>
      <w:r w:rsidRPr="00F40D1C">
        <w:rPr>
          <w:rFonts w:ascii="Times New Roman" w:hAnsi="Times New Roman"/>
        </w:rPr>
        <w:t xml:space="preserve"> 404 </w:t>
      </w:r>
      <w:proofErr w:type="spellStart"/>
      <w:r w:rsidRPr="00F40D1C">
        <w:rPr>
          <w:rFonts w:ascii="Times New Roman" w:hAnsi="Times New Roman"/>
        </w:rPr>
        <w:t>Yishun</w:t>
      </w:r>
      <w:proofErr w:type="spellEnd"/>
      <w:r w:rsidRPr="00F40D1C">
        <w:rPr>
          <w:rFonts w:ascii="Times New Roman" w:hAnsi="Times New Roman"/>
        </w:rPr>
        <w:t xml:space="preserve"> Ave 6 #12-1250</w:t>
      </w:r>
    </w:p>
    <w:p w14:paraId="14F2E851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Singapore (760404)</w:t>
      </w:r>
    </w:p>
    <w:p w14:paraId="45C71CA7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91731052</w:t>
      </w:r>
    </w:p>
    <w:p w14:paraId="02A31979" w14:textId="77777777" w:rsidR="003F0FC1" w:rsidRPr="00F40D1C" w:rsidRDefault="0044043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dmorris@grab-talent.com</w:t>
      </w:r>
    </w:p>
    <w:p w14:paraId="4614F286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Singaporean</w:t>
      </w:r>
      <w:bookmarkStart w:id="0" w:name="_GoBack"/>
      <w:bookmarkEnd w:id="0"/>
    </w:p>
    <w:p w14:paraId="2CA8E808" w14:textId="77777777" w:rsidR="003F0FC1" w:rsidRPr="00F40D1C" w:rsidRDefault="005712D9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4112365" wp14:editId="6087A298">
                <wp:simplePos x="0" y="0"/>
                <wp:positionH relativeFrom="column">
                  <wp:posOffset>0</wp:posOffset>
                </wp:positionH>
                <wp:positionV relativeFrom="paragraph">
                  <wp:posOffset>91439</wp:posOffset>
                </wp:positionV>
                <wp:extent cx="5715000" cy="0"/>
                <wp:effectExtent l="0" t="0" r="2540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7.2pt" to="450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">
                <o:lock v:ext="edit" shapetype="f"/>
              </v:line>
            </w:pict>
          </mc:Fallback>
        </mc:AlternateContent>
      </w:r>
    </w:p>
    <w:p w14:paraId="66DA5438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0DDD5F6" w14:textId="77777777" w:rsidR="000E2821" w:rsidRPr="00F40D1C" w:rsidRDefault="000E2821" w:rsidP="000E28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  <w:b/>
          <w:bCs/>
          <w:u w:val="single"/>
        </w:rPr>
        <w:t>PROFESSIONAL WORKING EXPERIENCE</w:t>
      </w:r>
    </w:p>
    <w:p w14:paraId="3966349B" w14:textId="77777777" w:rsidR="000E2821" w:rsidRPr="00F40D1C" w:rsidRDefault="000E2821" w:rsidP="000E28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0FCE9EA" w14:textId="77777777" w:rsidR="000E2821" w:rsidRDefault="000E2821" w:rsidP="000E2821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Talent Acquisition, Analyst</w:t>
      </w:r>
      <w:r>
        <w:rPr>
          <w:rFonts w:ascii="Times New Roman" w:hAnsi="Times New Roman"/>
        </w:rPr>
        <w:tab/>
        <w:t>June 2013 - Present</w:t>
      </w:r>
    </w:p>
    <w:p w14:paraId="21A6740D" w14:textId="77777777" w:rsidR="000E2821" w:rsidRPr="0022194A" w:rsidRDefault="000E2821" w:rsidP="000E2821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  <w:i/>
        </w:rPr>
      </w:pPr>
      <w:r w:rsidRPr="0022194A">
        <w:rPr>
          <w:rFonts w:ascii="Times New Roman" w:hAnsi="Times New Roman"/>
          <w:i/>
        </w:rPr>
        <w:t xml:space="preserve">DBS Bank Ltd </w:t>
      </w:r>
    </w:p>
    <w:p w14:paraId="09BED97D" w14:textId="77777777" w:rsidR="000E2821" w:rsidRDefault="000E2821" w:rsidP="000E2821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Lucida Grande" w:hAnsi="Lucida Grande" w:cs="Lucida Grande"/>
        </w:rPr>
      </w:pPr>
    </w:p>
    <w:p w14:paraId="79AA3DD0" w14:textId="77777777" w:rsidR="000E2821" w:rsidRPr="00023975" w:rsidRDefault="000E2821" w:rsidP="00C4444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023975">
        <w:rPr>
          <w:rFonts w:ascii="Times New Roman" w:hAnsi="Times New Roman"/>
        </w:rPr>
        <w:t>Responsible for end to end recruitment from job postings, interviews, selection, compensation proposals to on-boarding of new hires  </w:t>
      </w:r>
    </w:p>
    <w:p w14:paraId="1312579D" w14:textId="77777777" w:rsidR="000E2821" w:rsidRPr="00023975" w:rsidRDefault="000E2821" w:rsidP="00C4444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023975">
        <w:rPr>
          <w:rFonts w:ascii="Times New Roman" w:hAnsi="Times New Roman"/>
        </w:rPr>
        <w:t>Build and maintain strong partnerships with HR business partners, line managers, external search consultants and vendors  </w:t>
      </w:r>
    </w:p>
    <w:p w14:paraId="41B7F009" w14:textId="77777777" w:rsidR="000E2821" w:rsidRDefault="000E2821" w:rsidP="00C4444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023975">
        <w:rPr>
          <w:rFonts w:ascii="Times New Roman" w:hAnsi="Times New Roman"/>
        </w:rPr>
        <w:t>Participate in recruitment activities /events e.g. career talks, job fairs, walk-in interviews etc.</w:t>
      </w:r>
    </w:p>
    <w:p w14:paraId="4880667B" w14:textId="77777777" w:rsidR="000E2821" w:rsidRDefault="000E2821" w:rsidP="00C4444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Manage and monitor end-to-end process of campus recruitment for graduate programs (Polytechnic and University)</w:t>
      </w:r>
    </w:p>
    <w:p w14:paraId="00E85507" w14:textId="77777777" w:rsidR="000E2821" w:rsidRDefault="000E2821" w:rsidP="003F539D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6C12A6F0" w14:textId="77777777" w:rsidR="003F539D" w:rsidRPr="003F539D" w:rsidRDefault="003F539D" w:rsidP="003F539D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Reason For Leaving: Contract position. </w:t>
      </w:r>
    </w:p>
    <w:p w14:paraId="229B2446" w14:textId="77777777" w:rsidR="000E2821" w:rsidRDefault="000E2821" w:rsidP="000E2821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34CB63C7" w14:textId="77777777" w:rsidR="000E2821" w:rsidRPr="00F40D1C" w:rsidRDefault="000E2821" w:rsidP="000E2821">
      <w:pPr>
        <w:widowControl w:val="0"/>
        <w:tabs>
          <w:tab w:val="left" w:pos="6940"/>
        </w:tabs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Human Resources Intern                                          </w:t>
      </w:r>
      <w:r>
        <w:rPr>
          <w:rFonts w:ascii="Times New Roman" w:hAnsi="Times New Roman"/>
        </w:rPr>
        <w:t xml:space="preserve">                              </w:t>
      </w:r>
      <w:r w:rsidRPr="00F40D1C">
        <w:rPr>
          <w:rFonts w:ascii="Times New Roman" w:hAnsi="Times New Roman"/>
        </w:rPr>
        <w:t xml:space="preserve">  May 2012 – Aug 2012</w:t>
      </w:r>
    </w:p>
    <w:p w14:paraId="79BF94AB" w14:textId="77777777" w:rsidR="000E2821" w:rsidRPr="0022194A" w:rsidRDefault="000E2821" w:rsidP="000E2821">
      <w:pPr>
        <w:widowControl w:val="0"/>
        <w:autoSpaceDE w:val="0"/>
        <w:autoSpaceDN w:val="0"/>
        <w:adjustRightInd w:val="0"/>
        <w:rPr>
          <w:rFonts w:ascii="Times New Roman" w:hAnsi="Times New Roman"/>
          <w:i/>
        </w:rPr>
      </w:pPr>
      <w:proofErr w:type="spellStart"/>
      <w:r w:rsidRPr="0022194A">
        <w:rPr>
          <w:rFonts w:ascii="Times New Roman" w:hAnsi="Times New Roman"/>
          <w:i/>
        </w:rPr>
        <w:t>Keng</w:t>
      </w:r>
      <w:proofErr w:type="spellEnd"/>
      <w:r w:rsidRPr="0022194A">
        <w:rPr>
          <w:rFonts w:ascii="Times New Roman" w:hAnsi="Times New Roman"/>
          <w:i/>
        </w:rPr>
        <w:t xml:space="preserve"> Soon Credit </w:t>
      </w:r>
      <w:proofErr w:type="spellStart"/>
      <w:r w:rsidRPr="0022194A">
        <w:rPr>
          <w:rFonts w:ascii="Times New Roman" w:hAnsi="Times New Roman"/>
          <w:i/>
        </w:rPr>
        <w:t>Pte</w:t>
      </w:r>
      <w:proofErr w:type="spellEnd"/>
      <w:r w:rsidRPr="0022194A">
        <w:rPr>
          <w:rFonts w:ascii="Times New Roman" w:hAnsi="Times New Roman"/>
          <w:i/>
        </w:rPr>
        <w:t xml:space="preserve"> Ltd</w:t>
      </w:r>
    </w:p>
    <w:p w14:paraId="45B759FC" w14:textId="77777777" w:rsidR="000E2821" w:rsidRPr="00F40D1C" w:rsidRDefault="000E2821" w:rsidP="000E28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603E7BF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Assisted in recruitment of intern</w:t>
      </w:r>
      <w:r>
        <w:rPr>
          <w:rFonts w:ascii="Times New Roman" w:hAnsi="Times New Roman"/>
        </w:rPr>
        <w:t>s and new hires</w:t>
      </w:r>
      <w:r w:rsidRPr="00F40D1C">
        <w:rPr>
          <w:rFonts w:ascii="Times New Roman" w:hAnsi="Times New Roman"/>
        </w:rPr>
        <w:t xml:space="preserve"> through reviewing and shortlisting of candidates.</w:t>
      </w:r>
    </w:p>
    <w:p w14:paraId="7EDE63FF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Created and compiled job descriptions and specifications of all positions in the company.</w:t>
      </w:r>
    </w:p>
    <w:p w14:paraId="34AF3722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 w:right="-58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Review of employees’ contract through comparison with employment act and CPF law. </w:t>
      </w:r>
    </w:p>
    <w:p w14:paraId="40E2D2D1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 w:right="-58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Recommended and implemented a change in performance appraisal system for the company.</w:t>
      </w:r>
    </w:p>
    <w:p w14:paraId="58BE6FFF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Analyze and calculate the appropriate compensation &amp; benefits for the employees based on recommended performance appraisal system. </w:t>
      </w:r>
    </w:p>
    <w:p w14:paraId="1CDB5BD6" w14:textId="77777777" w:rsidR="000E2821" w:rsidRPr="00F40D1C" w:rsidRDefault="000E2821" w:rsidP="000E282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Organize company event to bond employees and allow interaction between employees. </w:t>
      </w:r>
    </w:p>
    <w:p w14:paraId="265EDE2F" w14:textId="77777777" w:rsidR="000E2821" w:rsidRPr="00F40D1C" w:rsidRDefault="000E2821" w:rsidP="000E2821">
      <w:pPr>
        <w:widowControl w:val="0"/>
        <w:tabs>
          <w:tab w:val="left" w:pos="72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07E88D1" w14:textId="77777777" w:rsidR="000E2821" w:rsidRDefault="003F539D" w:rsidP="000E282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Reason for Leaving: End of Internship</w:t>
      </w:r>
      <w:r w:rsidR="00DF7134">
        <w:rPr>
          <w:rFonts w:ascii="Times New Roman" w:hAnsi="Times New Roman"/>
        </w:rPr>
        <w:t>.</w:t>
      </w:r>
    </w:p>
    <w:p w14:paraId="3153884D" w14:textId="77777777" w:rsidR="003F539D" w:rsidRDefault="003F539D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CA0CBA9" w14:textId="77777777" w:rsidR="00805B54" w:rsidRDefault="00805B54" w:rsidP="003F0FC1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u w:val="single"/>
        </w:rPr>
      </w:pPr>
    </w:p>
    <w:p w14:paraId="6FB1FC7E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  <w:b/>
          <w:bCs/>
          <w:u w:val="single"/>
        </w:rPr>
        <w:t>EDUCATION</w:t>
      </w:r>
    </w:p>
    <w:p w14:paraId="1A304F68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A631655" w14:textId="77777777" w:rsidR="003F0FC1" w:rsidRPr="00F40D1C" w:rsidRDefault="003F0FC1" w:rsidP="003F0FC1">
      <w:pPr>
        <w:widowControl w:val="0"/>
        <w:tabs>
          <w:tab w:val="left" w:pos="7240"/>
        </w:tabs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Bachelor of Social Science                                         </w:t>
      </w:r>
      <w:r w:rsidR="003C75FE">
        <w:rPr>
          <w:rFonts w:ascii="Times New Roman" w:hAnsi="Times New Roman"/>
        </w:rPr>
        <w:t xml:space="preserve">                               </w:t>
      </w:r>
      <w:r w:rsidRPr="00F40D1C">
        <w:rPr>
          <w:rFonts w:ascii="Times New Roman" w:hAnsi="Times New Roman"/>
        </w:rPr>
        <w:t xml:space="preserve"> Jul 2009 – May 2013</w:t>
      </w:r>
    </w:p>
    <w:p w14:paraId="565C94A4" w14:textId="77777777" w:rsidR="003F0FC1" w:rsidRPr="00F40D1C" w:rsidRDefault="003F0FC1" w:rsidP="003F0FC1">
      <w:pPr>
        <w:widowControl w:val="0"/>
        <w:tabs>
          <w:tab w:val="left" w:pos="7120"/>
        </w:tabs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Majoring in Psychology and Human Resources          </w:t>
      </w:r>
      <w:r w:rsidR="003C75FE">
        <w:rPr>
          <w:rFonts w:ascii="Times New Roman" w:hAnsi="Times New Roman"/>
        </w:rPr>
        <w:t xml:space="preserve">                           </w:t>
      </w:r>
      <w:r w:rsidRPr="00F40D1C">
        <w:rPr>
          <w:rFonts w:ascii="Times New Roman" w:hAnsi="Times New Roman"/>
        </w:rPr>
        <w:t xml:space="preserve"> </w:t>
      </w:r>
    </w:p>
    <w:p w14:paraId="38BF48A5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Singapore Management University</w:t>
      </w:r>
    </w:p>
    <w:p w14:paraId="1D52BF74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A8792FF" w14:textId="77777777" w:rsidR="003F0FC1" w:rsidRPr="00F40D1C" w:rsidRDefault="003F0FC1" w:rsidP="003F0FC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/>
          <w:i/>
        </w:rPr>
      </w:pPr>
      <w:r w:rsidRPr="00F40D1C">
        <w:rPr>
          <w:rFonts w:ascii="Times New Roman" w:hAnsi="Times New Roman"/>
          <w:i/>
        </w:rPr>
        <w:t>SMU Organization Behavior and Human Resource (OBHR) Society Executive</w:t>
      </w:r>
    </w:p>
    <w:p w14:paraId="0E1EE98D" w14:textId="77777777" w:rsidR="003F0FC1" w:rsidRPr="00F40D1C" w:rsidRDefault="003F0FC1" w:rsidP="003F0FC1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/>
          <w:i/>
        </w:rPr>
      </w:pPr>
      <w:r w:rsidRPr="00F40D1C">
        <w:rPr>
          <w:rFonts w:ascii="Times New Roman" w:hAnsi="Times New Roman"/>
          <w:i/>
        </w:rPr>
        <w:t>Committee</w:t>
      </w:r>
    </w:p>
    <w:p w14:paraId="52F28071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Appointed as Welfare Director</w:t>
      </w:r>
    </w:p>
    <w:p w14:paraId="3C364E0F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ind w:left="72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>Provide networking opportunities for students majoring in OBHR</w:t>
      </w:r>
    </w:p>
    <w:p w14:paraId="0A5D7B95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ind w:left="72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lastRenderedPageBreak/>
        <w:t xml:space="preserve">In charge of gathering feedback from the school population regarding HR major issues such as bidding of classes. </w:t>
      </w:r>
    </w:p>
    <w:p w14:paraId="3F5AA658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Ensure that guest speakers’ welfare </w:t>
      </w:r>
      <w:proofErr w:type="gramStart"/>
      <w:r w:rsidRPr="00F40D1C">
        <w:rPr>
          <w:rFonts w:ascii="Times New Roman" w:hAnsi="Times New Roman"/>
        </w:rPr>
        <w:t>were</w:t>
      </w:r>
      <w:proofErr w:type="gramEnd"/>
      <w:r w:rsidRPr="00F40D1C">
        <w:rPr>
          <w:rFonts w:ascii="Times New Roman" w:hAnsi="Times New Roman"/>
        </w:rPr>
        <w:t xml:space="preserve"> taken care of during events.</w:t>
      </w:r>
    </w:p>
    <w:p w14:paraId="13AC660C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tabs>
          <w:tab w:val="left" w:pos="1440"/>
        </w:tabs>
        <w:autoSpaceDE w:val="0"/>
        <w:autoSpaceDN w:val="0"/>
        <w:adjustRightInd w:val="0"/>
        <w:ind w:left="72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Act in the interest of the HR major students and providing welfare events for them. </w:t>
      </w:r>
    </w:p>
    <w:p w14:paraId="57D3994C" w14:textId="77777777" w:rsidR="003F0FC1" w:rsidRPr="00F40D1C" w:rsidRDefault="003F0FC1" w:rsidP="003F0FC1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proofErr w:type="spellStart"/>
      <w:r w:rsidRPr="00F40D1C">
        <w:rPr>
          <w:rFonts w:ascii="Times New Roman" w:hAnsi="Times New Roman"/>
        </w:rPr>
        <w:t>Deconflict</w:t>
      </w:r>
      <w:proofErr w:type="spellEnd"/>
      <w:r w:rsidRPr="00F40D1C">
        <w:rPr>
          <w:rFonts w:ascii="Times New Roman" w:hAnsi="Times New Roman"/>
        </w:rPr>
        <w:t xml:space="preserve"> issues in </w:t>
      </w:r>
      <w:proofErr w:type="spellStart"/>
      <w:r w:rsidRPr="00F40D1C">
        <w:rPr>
          <w:rFonts w:ascii="Times New Roman" w:hAnsi="Times New Roman"/>
        </w:rPr>
        <w:t>Exco</w:t>
      </w:r>
      <w:proofErr w:type="spellEnd"/>
      <w:r w:rsidRPr="00F40D1C">
        <w:rPr>
          <w:rFonts w:ascii="Times New Roman" w:hAnsi="Times New Roman"/>
        </w:rPr>
        <w:t xml:space="preserve"> and organize team bonding sessions within </w:t>
      </w:r>
      <w:proofErr w:type="spellStart"/>
      <w:r w:rsidRPr="00F40D1C">
        <w:rPr>
          <w:rFonts w:ascii="Times New Roman" w:hAnsi="Times New Roman"/>
        </w:rPr>
        <w:t>Exco</w:t>
      </w:r>
      <w:proofErr w:type="spellEnd"/>
    </w:p>
    <w:p w14:paraId="6BACE8A0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6365312B" w14:textId="77777777" w:rsidR="003F0FC1" w:rsidRPr="00F40D1C" w:rsidRDefault="003F0FC1" w:rsidP="003F0F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i/>
        </w:rPr>
      </w:pPr>
      <w:r w:rsidRPr="00F40D1C">
        <w:rPr>
          <w:rFonts w:ascii="Times New Roman" w:hAnsi="Times New Roman"/>
          <w:i/>
        </w:rPr>
        <w:t xml:space="preserve">SMU </w:t>
      </w:r>
      <w:proofErr w:type="spellStart"/>
      <w:r w:rsidRPr="00F40D1C">
        <w:rPr>
          <w:rFonts w:ascii="Times New Roman" w:hAnsi="Times New Roman"/>
          <w:i/>
        </w:rPr>
        <w:t>Xtremist</w:t>
      </w:r>
      <w:proofErr w:type="spellEnd"/>
      <w:r w:rsidRPr="00F40D1C">
        <w:rPr>
          <w:rFonts w:ascii="Times New Roman" w:hAnsi="Times New Roman"/>
          <w:i/>
        </w:rPr>
        <w:t xml:space="preserve"> (SMUX) Business Development Executive Committee</w:t>
      </w:r>
    </w:p>
    <w:p w14:paraId="3C1C1FF4" w14:textId="77777777" w:rsidR="003F0FC1" w:rsidRPr="00F40D1C" w:rsidRDefault="003F0FC1" w:rsidP="003F0FC1">
      <w:pPr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SMU </w:t>
      </w:r>
      <w:proofErr w:type="spellStart"/>
      <w:r w:rsidRPr="00F40D1C">
        <w:rPr>
          <w:rFonts w:ascii="Times New Roman" w:hAnsi="Times New Roman"/>
        </w:rPr>
        <w:t>Xtremist</w:t>
      </w:r>
      <w:proofErr w:type="spellEnd"/>
      <w:r w:rsidRPr="00F40D1C">
        <w:rPr>
          <w:rFonts w:ascii="Times New Roman" w:hAnsi="Times New Roman"/>
        </w:rPr>
        <w:t xml:space="preserve"> is an outdoor </w:t>
      </w:r>
      <w:proofErr w:type="gramStart"/>
      <w:r w:rsidRPr="00F40D1C">
        <w:rPr>
          <w:rFonts w:ascii="Times New Roman" w:hAnsi="Times New Roman"/>
        </w:rPr>
        <w:t>sports</w:t>
      </w:r>
      <w:proofErr w:type="gramEnd"/>
      <w:r w:rsidRPr="00F40D1C">
        <w:rPr>
          <w:rFonts w:ascii="Times New Roman" w:hAnsi="Times New Roman"/>
        </w:rPr>
        <w:t xml:space="preserve"> CCA which consists of more than 500 members. </w:t>
      </w:r>
    </w:p>
    <w:p w14:paraId="1E02AB9C" w14:textId="77777777" w:rsidR="003F0FC1" w:rsidRPr="00F40D1C" w:rsidRDefault="003F0FC1" w:rsidP="003F0FC1">
      <w:pPr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Worked with a team of 4 to source for sponsorship for various big scale events such as SMUX Camp, SMU Adventure Race and SMUX Annual Night Bike. </w:t>
      </w:r>
    </w:p>
    <w:p w14:paraId="677E3C96" w14:textId="77777777" w:rsidR="003F0FC1" w:rsidRPr="00F40D1C" w:rsidRDefault="003F0FC1" w:rsidP="003F0FC1">
      <w:pPr>
        <w:widowControl w:val="0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Secured a sponsorship of 200 backpacks for all participants in SMU Adventure Race. </w:t>
      </w:r>
    </w:p>
    <w:p w14:paraId="70E73A2E" w14:textId="77777777" w:rsidR="003F0FC1" w:rsidRPr="00F40D1C" w:rsidRDefault="003F0FC1" w:rsidP="003F0FC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58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Drafting of sponsorship proposals and </w:t>
      </w:r>
      <w:r w:rsidR="003C75FE" w:rsidRPr="00F40D1C">
        <w:rPr>
          <w:rFonts w:ascii="Times New Roman" w:hAnsi="Times New Roman"/>
        </w:rPr>
        <w:t>liaising</w:t>
      </w:r>
      <w:r w:rsidRPr="00F40D1C">
        <w:rPr>
          <w:rFonts w:ascii="Times New Roman" w:hAnsi="Times New Roman"/>
        </w:rPr>
        <w:t xml:space="preserve"> with potential sponsors.</w:t>
      </w:r>
    </w:p>
    <w:p w14:paraId="71AFE1EE" w14:textId="77777777" w:rsidR="003F0FC1" w:rsidRPr="00F40D1C" w:rsidRDefault="003F0FC1" w:rsidP="003F0FC1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ind w:right="58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Maintaining a healthy relationship with sponsors through networking. </w:t>
      </w:r>
    </w:p>
    <w:p w14:paraId="037B64F8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FDD3B29" w14:textId="77777777" w:rsidR="003F0FC1" w:rsidRPr="00F40D1C" w:rsidRDefault="003F0FC1" w:rsidP="003F0F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i/>
        </w:rPr>
      </w:pPr>
      <w:r w:rsidRPr="00F40D1C">
        <w:rPr>
          <w:rFonts w:ascii="Times New Roman" w:hAnsi="Times New Roman"/>
          <w:i/>
        </w:rPr>
        <w:t xml:space="preserve">SMU </w:t>
      </w:r>
      <w:proofErr w:type="spellStart"/>
      <w:r w:rsidRPr="00F40D1C">
        <w:rPr>
          <w:rFonts w:ascii="Times New Roman" w:hAnsi="Times New Roman"/>
          <w:i/>
        </w:rPr>
        <w:t>Xtremist</w:t>
      </w:r>
      <w:proofErr w:type="spellEnd"/>
      <w:r w:rsidRPr="00F40D1C">
        <w:rPr>
          <w:rFonts w:ascii="Times New Roman" w:hAnsi="Times New Roman"/>
          <w:i/>
        </w:rPr>
        <w:t xml:space="preserve"> (SMUX) Camp 2010 Organizing Committee</w:t>
      </w:r>
    </w:p>
    <w:p w14:paraId="55336F28" w14:textId="77777777" w:rsidR="003F0FC1" w:rsidRPr="00F40D1C" w:rsidRDefault="003F0FC1" w:rsidP="003F0F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Internally elected and appointed by the committee as the Welfare Director</w:t>
      </w:r>
    </w:p>
    <w:p w14:paraId="313C3483" w14:textId="77777777" w:rsidR="003F0FC1" w:rsidRPr="00F40D1C" w:rsidRDefault="003F0FC1" w:rsidP="00093983">
      <w:pPr>
        <w:widowControl w:val="0"/>
        <w:numPr>
          <w:ilvl w:val="0"/>
          <w:numId w:val="15"/>
        </w:numPr>
        <w:tabs>
          <w:tab w:val="left" w:pos="1440"/>
        </w:tabs>
        <w:autoSpaceDE w:val="0"/>
        <w:autoSpaceDN w:val="0"/>
        <w:adjustRightInd w:val="0"/>
        <w:ind w:left="72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Worked together with a team of 20 to organize an annual 3D2N outdoor adventure camp for a total for 130 freshmen. </w:t>
      </w:r>
    </w:p>
    <w:p w14:paraId="6DB75D67" w14:textId="77777777" w:rsidR="003F0FC1" w:rsidRPr="00F40D1C" w:rsidRDefault="003F0FC1" w:rsidP="00093983">
      <w:pPr>
        <w:widowControl w:val="0"/>
        <w:numPr>
          <w:ilvl w:val="0"/>
          <w:numId w:val="15"/>
        </w:numPr>
        <w:tabs>
          <w:tab w:val="left" w:pos="1440"/>
        </w:tabs>
        <w:autoSpaceDE w:val="0"/>
        <w:autoSpaceDN w:val="0"/>
        <w:adjustRightInd w:val="0"/>
        <w:ind w:left="720"/>
        <w:jc w:val="both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In charge of preparing meals for 200 participants, including participants and helpers. </w:t>
      </w:r>
    </w:p>
    <w:p w14:paraId="2E873420" w14:textId="77777777" w:rsidR="003F0FC1" w:rsidRPr="00F40D1C" w:rsidRDefault="003F0FC1" w:rsidP="0009398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 w:right="-68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Constant communication with other various departments so as to ensure meals are delivered on time.</w:t>
      </w:r>
    </w:p>
    <w:p w14:paraId="13E78545" w14:textId="77777777" w:rsidR="003F0FC1" w:rsidRPr="00F40D1C" w:rsidRDefault="003F0FC1" w:rsidP="003F0FC1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ind w:left="7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Act as mediator to </w:t>
      </w:r>
      <w:proofErr w:type="spellStart"/>
      <w:r w:rsidRPr="00F40D1C">
        <w:rPr>
          <w:rFonts w:ascii="Times New Roman" w:hAnsi="Times New Roman"/>
        </w:rPr>
        <w:t>deconflict</w:t>
      </w:r>
      <w:proofErr w:type="spellEnd"/>
      <w:r w:rsidRPr="00F40D1C">
        <w:rPr>
          <w:rFonts w:ascii="Times New Roman" w:hAnsi="Times New Roman"/>
        </w:rPr>
        <w:t xml:space="preserve"> issues in within the committee</w:t>
      </w:r>
    </w:p>
    <w:p w14:paraId="33F07325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A7E2C6F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  <w:b/>
          <w:bCs/>
          <w:u w:val="single"/>
        </w:rPr>
        <w:t>SKILLS</w:t>
      </w:r>
    </w:p>
    <w:p w14:paraId="457B5792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27DB4D30" w14:textId="77777777" w:rsidR="003F0FC1" w:rsidRPr="00F40D1C" w:rsidRDefault="003F0FC1" w:rsidP="00F40D1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Proficient in English and Mandarin</w:t>
      </w:r>
    </w:p>
    <w:p w14:paraId="232CF96A" w14:textId="77777777" w:rsidR="003F0FC1" w:rsidRPr="00F40D1C" w:rsidRDefault="003F0FC1" w:rsidP="00F40D1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Pro</w:t>
      </w:r>
      <w:r w:rsidR="0022194A">
        <w:rPr>
          <w:rFonts w:ascii="Times New Roman" w:hAnsi="Times New Roman"/>
        </w:rPr>
        <w:t>ficient in Microsoft Office</w:t>
      </w:r>
      <w:r w:rsidRPr="00F40D1C">
        <w:rPr>
          <w:rFonts w:ascii="Times New Roman" w:hAnsi="Times New Roman"/>
        </w:rPr>
        <w:t xml:space="preserve"> and Adobe Photoshop</w:t>
      </w:r>
    </w:p>
    <w:p w14:paraId="0F691C38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4E6C5979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F40D1C">
        <w:rPr>
          <w:rFonts w:ascii="Times New Roman" w:hAnsi="Times New Roman"/>
          <w:b/>
          <w:bCs/>
          <w:u w:val="single"/>
        </w:rPr>
        <w:t>HOBBIES</w:t>
      </w:r>
    </w:p>
    <w:p w14:paraId="2DB15B96" w14:textId="77777777" w:rsidR="003F0FC1" w:rsidRPr="00F40D1C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08136129" w14:textId="77777777" w:rsidR="003F0FC1" w:rsidRPr="00F40D1C" w:rsidRDefault="003F0FC1" w:rsidP="00F40D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36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Love playing the piano and enjoys music as a form of relaxation.</w:t>
      </w:r>
    </w:p>
    <w:p w14:paraId="6A83294D" w14:textId="77777777" w:rsidR="00F40D1C" w:rsidRDefault="003F0FC1" w:rsidP="00F40D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360" w:right="-4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 xml:space="preserve">Enjoy outdoor activities such as inline skating and constantly improving skating tricks. </w:t>
      </w:r>
    </w:p>
    <w:p w14:paraId="44D44CC8" w14:textId="77777777" w:rsidR="003F0FC1" w:rsidRDefault="003F0FC1" w:rsidP="00F40D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ind w:left="360" w:right="-420"/>
        <w:rPr>
          <w:rFonts w:ascii="Times New Roman" w:hAnsi="Times New Roman"/>
        </w:rPr>
      </w:pPr>
      <w:r w:rsidRPr="00F40D1C">
        <w:rPr>
          <w:rFonts w:ascii="Times New Roman" w:hAnsi="Times New Roman"/>
        </w:rPr>
        <w:t>Love to read books and indulge in the reading world.</w:t>
      </w:r>
    </w:p>
    <w:p w14:paraId="1F927E62" w14:textId="77777777" w:rsidR="00415A56" w:rsidRDefault="00415A56" w:rsidP="00415A56">
      <w:pPr>
        <w:widowControl w:val="0"/>
        <w:autoSpaceDE w:val="0"/>
        <w:autoSpaceDN w:val="0"/>
        <w:adjustRightInd w:val="0"/>
        <w:ind w:right="-420"/>
        <w:rPr>
          <w:rFonts w:ascii="Times New Roman" w:hAnsi="Times New Roman"/>
        </w:rPr>
      </w:pPr>
    </w:p>
    <w:p w14:paraId="52073464" w14:textId="77777777" w:rsidR="00415A56" w:rsidRPr="00415A56" w:rsidRDefault="00415A56" w:rsidP="00415A56">
      <w:pPr>
        <w:widowControl w:val="0"/>
        <w:autoSpaceDE w:val="0"/>
        <w:autoSpaceDN w:val="0"/>
        <w:adjustRightInd w:val="0"/>
        <w:ind w:right="-4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OTHERS</w:t>
      </w:r>
    </w:p>
    <w:p w14:paraId="7971C268" w14:textId="77777777" w:rsidR="003F0FC1" w:rsidRDefault="003F0FC1" w:rsidP="003F0FC1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1C3C0712" w14:textId="77777777" w:rsidR="00415A56" w:rsidRPr="00415A56" w:rsidRDefault="00415A56" w:rsidP="00415A5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/>
        </w:rPr>
      </w:pPr>
      <w:r w:rsidRPr="00415A56">
        <w:rPr>
          <w:rFonts w:ascii="Times New Roman" w:hAnsi="Times New Roman"/>
        </w:rPr>
        <w:t>Availability: 1 Month Notice</w:t>
      </w:r>
    </w:p>
    <w:p w14:paraId="45E7F79C" w14:textId="77777777" w:rsidR="00415A56" w:rsidRPr="00415A56" w:rsidRDefault="00415A56" w:rsidP="00415A5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/>
        </w:rPr>
      </w:pPr>
      <w:r w:rsidRPr="00415A56">
        <w:rPr>
          <w:rFonts w:ascii="Times New Roman" w:hAnsi="Times New Roman"/>
        </w:rPr>
        <w:t>Current Remuneration: $3,000</w:t>
      </w:r>
    </w:p>
    <w:p w14:paraId="6F12ECBE" w14:textId="77777777" w:rsidR="008A4BA2" w:rsidRPr="00415A56" w:rsidRDefault="00415A56" w:rsidP="00415A5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/>
        </w:rPr>
      </w:pPr>
      <w:r w:rsidRPr="00415A56">
        <w:rPr>
          <w:rFonts w:ascii="Times New Roman" w:hAnsi="Times New Roman"/>
        </w:rPr>
        <w:t>Expected Remuneration: $3,000</w:t>
      </w:r>
    </w:p>
    <w:sectPr w:rsidR="008A4BA2" w:rsidRPr="00415A56" w:rsidSect="003F0F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5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64002E5"/>
    <w:multiLevelType w:val="hybridMultilevel"/>
    <w:tmpl w:val="A2DC3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1050EF"/>
    <w:multiLevelType w:val="hybridMultilevel"/>
    <w:tmpl w:val="550AB6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8532DC"/>
    <w:multiLevelType w:val="hybridMultilevel"/>
    <w:tmpl w:val="0EEA9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177DC3"/>
    <w:multiLevelType w:val="hybridMultilevel"/>
    <w:tmpl w:val="D46A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C603BF"/>
    <w:multiLevelType w:val="hybridMultilevel"/>
    <w:tmpl w:val="CDDC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A10AB"/>
    <w:multiLevelType w:val="hybridMultilevel"/>
    <w:tmpl w:val="2710E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48C367A"/>
    <w:multiLevelType w:val="hybridMultilevel"/>
    <w:tmpl w:val="30AC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346355"/>
    <w:multiLevelType w:val="hybridMultilevel"/>
    <w:tmpl w:val="E85E0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C2147"/>
    <w:multiLevelType w:val="hybridMultilevel"/>
    <w:tmpl w:val="BAC4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C7C7D"/>
    <w:multiLevelType w:val="hybridMultilevel"/>
    <w:tmpl w:val="4734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1B08A1"/>
    <w:multiLevelType w:val="hybridMultilevel"/>
    <w:tmpl w:val="9100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756510"/>
    <w:multiLevelType w:val="hybridMultilevel"/>
    <w:tmpl w:val="F732C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F2B1892"/>
    <w:multiLevelType w:val="hybridMultilevel"/>
    <w:tmpl w:val="82B25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B45771"/>
    <w:multiLevelType w:val="hybridMultilevel"/>
    <w:tmpl w:val="99F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F2186"/>
    <w:multiLevelType w:val="hybridMultilevel"/>
    <w:tmpl w:val="8F567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9B154C"/>
    <w:multiLevelType w:val="hybridMultilevel"/>
    <w:tmpl w:val="81CE1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A0291B"/>
    <w:multiLevelType w:val="hybridMultilevel"/>
    <w:tmpl w:val="17488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C3E7AFE"/>
    <w:multiLevelType w:val="hybridMultilevel"/>
    <w:tmpl w:val="905E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F163C3"/>
    <w:multiLevelType w:val="hybridMultilevel"/>
    <w:tmpl w:val="D7CE9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73057F1"/>
    <w:multiLevelType w:val="hybridMultilevel"/>
    <w:tmpl w:val="2778A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670AB9"/>
    <w:multiLevelType w:val="hybridMultilevel"/>
    <w:tmpl w:val="AAB457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48443E4"/>
    <w:multiLevelType w:val="hybridMultilevel"/>
    <w:tmpl w:val="ACEE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954CA0"/>
    <w:multiLevelType w:val="hybridMultilevel"/>
    <w:tmpl w:val="4F34E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32"/>
  </w:num>
  <w:num w:numId="12">
    <w:abstractNumId w:val="30"/>
  </w:num>
  <w:num w:numId="13">
    <w:abstractNumId w:val="21"/>
  </w:num>
  <w:num w:numId="14">
    <w:abstractNumId w:val="25"/>
  </w:num>
  <w:num w:numId="15">
    <w:abstractNumId w:val="10"/>
  </w:num>
  <w:num w:numId="16">
    <w:abstractNumId w:val="26"/>
  </w:num>
  <w:num w:numId="17">
    <w:abstractNumId w:val="11"/>
  </w:num>
  <w:num w:numId="18">
    <w:abstractNumId w:val="17"/>
  </w:num>
  <w:num w:numId="19">
    <w:abstractNumId w:val="28"/>
  </w:num>
  <w:num w:numId="20">
    <w:abstractNumId w:val="27"/>
  </w:num>
  <w:num w:numId="21">
    <w:abstractNumId w:val="20"/>
  </w:num>
  <w:num w:numId="22">
    <w:abstractNumId w:val="31"/>
  </w:num>
  <w:num w:numId="23">
    <w:abstractNumId w:val="23"/>
  </w:num>
  <w:num w:numId="24">
    <w:abstractNumId w:val="19"/>
  </w:num>
  <w:num w:numId="25">
    <w:abstractNumId w:val="24"/>
  </w:num>
  <w:num w:numId="26">
    <w:abstractNumId w:val="14"/>
  </w:num>
  <w:num w:numId="27">
    <w:abstractNumId w:val="22"/>
  </w:num>
  <w:num w:numId="28">
    <w:abstractNumId w:val="15"/>
  </w:num>
  <w:num w:numId="29">
    <w:abstractNumId w:val="13"/>
  </w:num>
  <w:num w:numId="30">
    <w:abstractNumId w:val="16"/>
  </w:num>
  <w:num w:numId="31">
    <w:abstractNumId w:val="18"/>
  </w:num>
  <w:num w:numId="32">
    <w:abstractNumId w:val="2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C1"/>
    <w:rsid w:val="00023975"/>
    <w:rsid w:val="00093983"/>
    <w:rsid w:val="000E2821"/>
    <w:rsid w:val="0022194A"/>
    <w:rsid w:val="003C0CF9"/>
    <w:rsid w:val="003C75FE"/>
    <w:rsid w:val="003F0FC1"/>
    <w:rsid w:val="003F539D"/>
    <w:rsid w:val="00415A56"/>
    <w:rsid w:val="00440431"/>
    <w:rsid w:val="005712D9"/>
    <w:rsid w:val="00805B54"/>
    <w:rsid w:val="008A4BA2"/>
    <w:rsid w:val="00A372C2"/>
    <w:rsid w:val="00AE082B"/>
    <w:rsid w:val="00C4444F"/>
    <w:rsid w:val="00DF7134"/>
    <w:rsid w:val="00F40D1C"/>
    <w:rsid w:val="00F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A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72C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2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72C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0D866-A949-474D-8B40-FAA7AFFA3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Cherylnn Tan</dc:creator>
  <cp:keywords/>
  <dc:description/>
  <cp:lastModifiedBy>Marie Brown</cp:lastModifiedBy>
  <cp:revision>3</cp:revision>
  <dcterms:created xsi:type="dcterms:W3CDTF">2015-10-13T10:39:00Z</dcterms:created>
  <dcterms:modified xsi:type="dcterms:W3CDTF">2015-10-27T04:47:00Z</dcterms:modified>
</cp:coreProperties>
</file>